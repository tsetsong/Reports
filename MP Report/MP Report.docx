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DF0993" w:rsidRDefault="00DF0993" w:rsidP="00DF0993">
      <w:pPr>
        <w:jc w:val="center"/>
        <w:rPr>
          <w:rFonts w:ascii="Times New Roman" w:hAnsi="Times New Roman" w:cs="Times New Roman"/>
          <w:b/>
          <w:sz w:val="40"/>
          <w:szCs w:val="40"/>
        </w:rPr>
      </w:pPr>
      <w:r w:rsidRPr="00DF0993">
        <w:rPr>
          <w:rFonts w:ascii="Times New Roman" w:hAnsi="Times New Roman" w:cs="Times New Roman"/>
          <w:b/>
          <w:sz w:val="40"/>
          <w:szCs w:val="40"/>
        </w:rPr>
        <w:t>GPS and Wi-Fi Location Tracker</w:t>
      </w:r>
    </w:p>
    <w:p w:rsidR="00DF0993" w:rsidRPr="00DF0993" w:rsidRDefault="00DF0993" w:rsidP="00DF0993">
      <w:pPr>
        <w:jc w:val="center"/>
        <w:rPr>
          <w:rFonts w:ascii="Times New Roman" w:hAnsi="Times New Roman" w:cs="Times New Roman"/>
          <w:b/>
          <w:sz w:val="40"/>
          <w:szCs w:val="40"/>
        </w:rPr>
      </w:pPr>
    </w:p>
    <w:p w:rsidR="00DF0993" w:rsidRPr="00DF0993" w:rsidRDefault="00DF0993" w:rsidP="00DF0993">
      <w:pPr>
        <w:jc w:val="center"/>
        <w:rPr>
          <w:rFonts w:ascii="Times New Roman" w:hAnsi="Times New Roman" w:cs="Times New Roman"/>
          <w:b/>
          <w:sz w:val="40"/>
          <w:szCs w:val="40"/>
        </w:rPr>
      </w:pPr>
    </w:p>
    <w:p w:rsidR="00DF0993" w:rsidRPr="00DF0993" w:rsidRDefault="00DF0993" w:rsidP="00DF0993">
      <w:pPr>
        <w:jc w:val="center"/>
        <w:rPr>
          <w:rFonts w:ascii="Times New Roman" w:hAnsi="Times New Roman" w:cs="Times New Roman"/>
          <w:b/>
          <w:sz w:val="32"/>
          <w:szCs w:val="32"/>
        </w:rPr>
      </w:pPr>
      <w:r w:rsidRPr="00DF0993">
        <w:rPr>
          <w:rFonts w:ascii="Times New Roman" w:hAnsi="Times New Roman" w:cs="Times New Roman"/>
          <w:b/>
          <w:sz w:val="32"/>
          <w:szCs w:val="32"/>
        </w:rPr>
        <w:t>Pow Rei Young</w:t>
      </w:r>
    </w:p>
    <w:p w:rsidR="00DF0993" w:rsidRPr="00DF0993" w:rsidRDefault="00DF0993" w:rsidP="00DF0993">
      <w:pPr>
        <w:jc w:val="center"/>
        <w:rPr>
          <w:rFonts w:ascii="Times New Roman" w:hAnsi="Times New Roman" w:cs="Times New Roman"/>
          <w:b/>
          <w:sz w:val="32"/>
          <w:szCs w:val="32"/>
        </w:rPr>
      </w:pPr>
    </w:p>
    <w:p w:rsidR="00DF0993" w:rsidRPr="00DF0993" w:rsidRDefault="00DF0993" w:rsidP="00DF0993">
      <w:pPr>
        <w:jc w:val="center"/>
        <w:rPr>
          <w:rFonts w:ascii="Times New Roman" w:hAnsi="Times New Roman" w:cs="Times New Roman"/>
          <w:b/>
          <w:sz w:val="32"/>
          <w:szCs w:val="32"/>
        </w:rPr>
      </w:pPr>
    </w:p>
    <w:p w:rsidR="00DF0993" w:rsidRPr="00DF0993" w:rsidRDefault="00DF0993" w:rsidP="00DF0993">
      <w:pPr>
        <w:jc w:val="center"/>
        <w:rPr>
          <w:rFonts w:ascii="Times New Roman" w:hAnsi="Times New Roman" w:cs="Times New Roman"/>
          <w:b/>
          <w:sz w:val="32"/>
          <w:szCs w:val="32"/>
        </w:rPr>
      </w:pPr>
      <w:r w:rsidRPr="00DF0993">
        <w:rPr>
          <w:rFonts w:ascii="Times New Roman" w:hAnsi="Times New Roman" w:cs="Times New Roman"/>
          <w:b/>
          <w:sz w:val="32"/>
          <w:szCs w:val="32"/>
        </w:rPr>
        <w:t>Supervisor: Mr Teo Tse Tsong</w:t>
      </w:r>
    </w:p>
    <w:p w:rsidR="00DF0993" w:rsidRPr="00DF0993" w:rsidRDefault="00DF0993" w:rsidP="00DF0993">
      <w:pPr>
        <w:jc w:val="center"/>
        <w:rPr>
          <w:rFonts w:ascii="Times New Roman" w:hAnsi="Times New Roman" w:cs="Times New Roman"/>
          <w:b/>
          <w:sz w:val="32"/>
          <w:szCs w:val="32"/>
        </w:rPr>
      </w:pPr>
    </w:p>
    <w:p w:rsidR="00DF0993" w:rsidRPr="00DF0993" w:rsidRDefault="00DF0993" w:rsidP="00DF0993">
      <w:pPr>
        <w:jc w:val="center"/>
        <w:rPr>
          <w:rFonts w:ascii="Times New Roman" w:hAnsi="Times New Roman" w:cs="Times New Roman"/>
          <w:b/>
          <w:sz w:val="32"/>
          <w:szCs w:val="32"/>
        </w:rPr>
      </w:pPr>
    </w:p>
    <w:p w:rsidR="00DF0993" w:rsidRDefault="00DF0993" w:rsidP="00DF0993">
      <w:pPr>
        <w:jc w:val="center"/>
        <w:rPr>
          <w:rFonts w:ascii="Times New Roman" w:hAnsi="Times New Roman" w:cs="Times New Roman"/>
          <w:b/>
          <w:sz w:val="24"/>
          <w:szCs w:val="24"/>
        </w:rPr>
      </w:pPr>
      <w:r w:rsidRPr="00DF0993">
        <w:rPr>
          <w:rFonts w:ascii="Times New Roman" w:hAnsi="Times New Roman" w:cs="Times New Roman"/>
          <w:b/>
          <w:sz w:val="24"/>
          <w:szCs w:val="24"/>
        </w:rPr>
        <w:t>Abstract</w:t>
      </w:r>
    </w:p>
    <w:p w:rsidR="00DF0993" w:rsidRDefault="00DF0993" w:rsidP="00DF0993">
      <w:pPr>
        <w:jc w:val="center"/>
        <w:rPr>
          <w:rFonts w:ascii="Times New Roman" w:hAnsi="Times New Roman" w:cs="Times New Roman"/>
          <w:b/>
          <w:sz w:val="24"/>
          <w:szCs w:val="24"/>
        </w:rPr>
      </w:pPr>
    </w:p>
    <w:p w:rsidR="00DF0993" w:rsidRDefault="00893B50" w:rsidP="00DF0993">
      <w:pPr>
        <w:rPr>
          <w:rFonts w:ascii="Times New Roman" w:hAnsi="Times New Roman" w:cs="Times New Roman"/>
          <w:i/>
          <w:sz w:val="24"/>
          <w:szCs w:val="24"/>
        </w:rPr>
      </w:pPr>
      <w:r>
        <w:rPr>
          <w:rFonts w:ascii="Times New Roman" w:hAnsi="Times New Roman" w:cs="Times New Roman"/>
          <w:i/>
          <w:sz w:val="24"/>
          <w:szCs w:val="24"/>
        </w:rPr>
        <w:t xml:space="preserve">This project is </w:t>
      </w:r>
      <w:r w:rsidR="00F94AD2">
        <w:rPr>
          <w:rFonts w:ascii="Times New Roman" w:hAnsi="Times New Roman" w:cs="Times New Roman"/>
          <w:i/>
          <w:sz w:val="24"/>
          <w:szCs w:val="24"/>
        </w:rPr>
        <w:t xml:space="preserve">about designing and developing a reliable and user-friendly software Android application that </w:t>
      </w:r>
      <w:r w:rsidR="00D4017A">
        <w:rPr>
          <w:rFonts w:ascii="Times New Roman" w:hAnsi="Times New Roman" w:cs="Times New Roman"/>
          <w:i/>
          <w:sz w:val="24"/>
          <w:szCs w:val="24"/>
        </w:rPr>
        <w:t>helps</w:t>
      </w:r>
      <w:r w:rsidR="00F94AD2">
        <w:rPr>
          <w:rFonts w:ascii="Times New Roman" w:hAnsi="Times New Roman" w:cs="Times New Roman"/>
          <w:i/>
          <w:sz w:val="24"/>
          <w:szCs w:val="24"/>
        </w:rPr>
        <w:t xml:space="preserve"> to locate the elderly with GPS and Wi-Fi information.</w:t>
      </w:r>
      <w:r w:rsidR="00D4017A">
        <w:rPr>
          <w:rFonts w:ascii="Times New Roman" w:hAnsi="Times New Roman" w:cs="Times New Roman"/>
          <w:i/>
          <w:sz w:val="24"/>
          <w:szCs w:val="24"/>
        </w:rPr>
        <w:t xml:space="preserve"> Android Studio is used to code the application and software. The objectives of the project were achieved with two different applications developed using two different methods of getting information, SMS and OpenShift server.</w:t>
      </w:r>
    </w:p>
    <w:p w:rsidR="00261AE8" w:rsidRDefault="00261AE8" w:rsidP="00DF0993">
      <w:pPr>
        <w:rPr>
          <w:rFonts w:ascii="Times New Roman" w:hAnsi="Times New Roman" w:cs="Times New Roman"/>
          <w:sz w:val="24"/>
          <w:szCs w:val="24"/>
        </w:rPr>
      </w:pPr>
    </w:p>
    <w:p w:rsidR="00261AE8" w:rsidRPr="001513A4" w:rsidRDefault="00546A2D" w:rsidP="001513A4">
      <w:pPr>
        <w:rPr>
          <w:rFonts w:ascii="Times New Roman" w:hAnsi="Times New Roman" w:cs="Times New Roman"/>
          <w:b/>
          <w:sz w:val="24"/>
          <w:szCs w:val="24"/>
        </w:rPr>
      </w:pPr>
      <w:r>
        <w:rPr>
          <w:rFonts w:ascii="Times New Roman" w:hAnsi="Times New Roman" w:cs="Times New Roman"/>
          <w:b/>
          <w:sz w:val="24"/>
          <w:szCs w:val="24"/>
        </w:rPr>
        <w:t>1</w:t>
      </w:r>
      <w:r w:rsidR="001513A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1513A4">
        <w:rPr>
          <w:rFonts w:ascii="Times New Roman" w:hAnsi="Times New Roman" w:cs="Times New Roman"/>
          <w:b/>
          <w:sz w:val="24"/>
          <w:szCs w:val="24"/>
        </w:rPr>
        <w:t xml:space="preserve">    </w:t>
      </w:r>
      <w:r w:rsidR="00261AE8" w:rsidRPr="001513A4">
        <w:rPr>
          <w:rFonts w:ascii="Times New Roman" w:hAnsi="Times New Roman" w:cs="Times New Roman"/>
          <w:b/>
          <w:sz w:val="24"/>
          <w:szCs w:val="24"/>
        </w:rPr>
        <w:t>INTRODUCTION</w:t>
      </w:r>
    </w:p>
    <w:p w:rsidR="001513A4" w:rsidRDefault="001513A4" w:rsidP="001513A4">
      <w:pPr>
        <w:rPr>
          <w:rFonts w:ascii="Times New Roman" w:hAnsi="Times New Roman" w:cs="Times New Roman"/>
          <w:b/>
          <w:sz w:val="24"/>
          <w:szCs w:val="24"/>
        </w:rPr>
      </w:pPr>
    </w:p>
    <w:p w:rsidR="001513A4" w:rsidRDefault="00307B35" w:rsidP="001513A4">
      <w:pPr>
        <w:pStyle w:val="ListParagraph"/>
        <w:numPr>
          <w:ilvl w:val="1"/>
          <w:numId w:val="27"/>
        </w:numPr>
        <w:rPr>
          <w:rFonts w:ascii="Times New Roman" w:hAnsi="Times New Roman" w:cs="Times New Roman"/>
          <w:b/>
          <w:sz w:val="24"/>
          <w:szCs w:val="24"/>
        </w:rPr>
      </w:pPr>
      <w:r w:rsidRPr="001513A4">
        <w:rPr>
          <w:rFonts w:ascii="Times New Roman" w:hAnsi="Times New Roman" w:cs="Times New Roman"/>
          <w:b/>
          <w:sz w:val="24"/>
          <w:szCs w:val="24"/>
        </w:rPr>
        <w:t>Background</w:t>
      </w:r>
    </w:p>
    <w:p w:rsidR="0013538D" w:rsidRDefault="0013538D" w:rsidP="0013538D">
      <w:pPr>
        <w:rPr>
          <w:rFonts w:ascii="Times New Roman" w:hAnsi="Times New Roman" w:cs="Times New Roman"/>
          <w:b/>
          <w:sz w:val="24"/>
          <w:szCs w:val="24"/>
        </w:rPr>
      </w:pPr>
    </w:p>
    <w:p w:rsidR="0013538D" w:rsidRDefault="0013538D" w:rsidP="00893222">
      <w:pPr>
        <w:spacing w:line="360" w:lineRule="auto"/>
        <w:rPr>
          <w:rFonts w:ascii="Times New Roman" w:hAnsi="Times New Roman" w:cs="Times New Roman"/>
          <w:sz w:val="24"/>
          <w:szCs w:val="24"/>
          <w:lang w:val="en-SG"/>
        </w:rPr>
      </w:pPr>
      <w:r>
        <w:rPr>
          <w:rFonts w:ascii="Times New Roman" w:hAnsi="Times New Roman" w:cs="Times New Roman"/>
          <w:sz w:val="24"/>
          <w:szCs w:val="24"/>
        </w:rPr>
        <w:t>Mental illnesses are very common among the elderly and sometimes they pose a huge problem when they want to do daily tasks. Common mental illnesses like dementia, may cause a deterioration in memory and thinking behavior</w:t>
      </w:r>
      <w:r w:rsidR="00CB3A3C">
        <w:rPr>
          <w:rFonts w:ascii="Times New Roman" w:hAnsi="Times New Roman" w:cs="Times New Roman"/>
          <w:sz w:val="24"/>
          <w:szCs w:val="24"/>
        </w:rPr>
        <w:t xml:space="preserve"> [1]. </w:t>
      </w:r>
      <w:r>
        <w:rPr>
          <w:rFonts w:ascii="Times New Roman" w:hAnsi="Times New Roman" w:cs="Times New Roman"/>
          <w:sz w:val="24"/>
          <w:szCs w:val="24"/>
        </w:rPr>
        <w:t>They may panic or get loss</w:t>
      </w:r>
      <w:r w:rsidR="00846CCE">
        <w:rPr>
          <w:rFonts w:ascii="Times New Roman" w:hAnsi="Times New Roman" w:cs="Times New Roman"/>
          <w:sz w:val="24"/>
          <w:szCs w:val="24"/>
        </w:rPr>
        <w:t xml:space="preserve"> in </w:t>
      </w:r>
      <w:r w:rsidR="00B86759">
        <w:rPr>
          <w:rFonts w:ascii="Times New Roman" w:hAnsi="Times New Roman" w:cs="Times New Roman"/>
          <w:sz w:val="24"/>
          <w:szCs w:val="24"/>
        </w:rPr>
        <w:t>a</w:t>
      </w:r>
      <w:r w:rsidR="00846CCE">
        <w:rPr>
          <w:rFonts w:ascii="Times New Roman" w:hAnsi="Times New Roman" w:cs="Times New Roman"/>
          <w:sz w:val="24"/>
          <w:szCs w:val="24"/>
        </w:rPr>
        <w:t xml:space="preserve"> </w:t>
      </w:r>
      <w:r w:rsidR="00846CCE" w:rsidRPr="00B86759">
        <w:rPr>
          <w:rFonts w:ascii="Times New Roman" w:hAnsi="Times New Roman" w:cs="Times New Roman"/>
          <w:sz w:val="24"/>
          <w:szCs w:val="24"/>
          <w:lang w:val="en-SG"/>
        </w:rPr>
        <w:t>neighbourhood</w:t>
      </w:r>
      <w:r w:rsidR="00B86759">
        <w:rPr>
          <w:rFonts w:ascii="Times New Roman" w:hAnsi="Times New Roman" w:cs="Times New Roman"/>
          <w:sz w:val="24"/>
          <w:szCs w:val="24"/>
          <w:lang w:val="en-SG"/>
        </w:rPr>
        <w:t xml:space="preserve"> that they always go to, they may even forget where they live.</w:t>
      </w:r>
      <w:r w:rsidR="00C125F7">
        <w:rPr>
          <w:rFonts w:ascii="Times New Roman" w:hAnsi="Times New Roman" w:cs="Times New Roman"/>
          <w:sz w:val="24"/>
          <w:szCs w:val="24"/>
          <w:lang w:val="en-SG"/>
        </w:rPr>
        <w:t xml:space="preserve"> Simple everyday activities can cause a huge worry for their family members. That is why a tracking application is needed to know exactly where they are, allowing family members or friends to </w:t>
      </w:r>
      <w:r w:rsidR="006C218C">
        <w:rPr>
          <w:rFonts w:ascii="Times New Roman" w:hAnsi="Times New Roman" w:cs="Times New Roman"/>
          <w:sz w:val="24"/>
          <w:szCs w:val="24"/>
          <w:lang w:val="en-SG"/>
        </w:rPr>
        <w:t>locate and help</w:t>
      </w:r>
      <w:r w:rsidR="00C125F7">
        <w:rPr>
          <w:rFonts w:ascii="Times New Roman" w:hAnsi="Times New Roman" w:cs="Times New Roman"/>
          <w:sz w:val="24"/>
          <w:szCs w:val="24"/>
          <w:lang w:val="en-SG"/>
        </w:rPr>
        <w:t xml:space="preserve"> them any</w:t>
      </w:r>
      <w:r w:rsidR="006C218C">
        <w:rPr>
          <w:rFonts w:ascii="Times New Roman" w:hAnsi="Times New Roman" w:cs="Times New Roman"/>
          <w:sz w:val="24"/>
          <w:szCs w:val="24"/>
          <w:lang w:val="en-SG"/>
        </w:rPr>
        <w:t>time</w:t>
      </w:r>
      <w:r w:rsidR="00C125F7">
        <w:rPr>
          <w:rFonts w:ascii="Times New Roman" w:hAnsi="Times New Roman" w:cs="Times New Roman"/>
          <w:sz w:val="24"/>
          <w:szCs w:val="24"/>
          <w:lang w:val="en-SG"/>
        </w:rPr>
        <w:t>.</w:t>
      </w:r>
    </w:p>
    <w:p w:rsidR="00363E1B" w:rsidRDefault="00363E1B" w:rsidP="0013538D">
      <w:pPr>
        <w:rPr>
          <w:rFonts w:ascii="Times New Roman" w:hAnsi="Times New Roman" w:cs="Times New Roman"/>
          <w:sz w:val="24"/>
          <w:szCs w:val="24"/>
          <w:lang w:val="en-SG"/>
        </w:rPr>
      </w:pPr>
    </w:p>
    <w:p w:rsidR="00363E1B" w:rsidRPr="00363E1B" w:rsidRDefault="00363E1B" w:rsidP="00363E1B">
      <w:pPr>
        <w:pStyle w:val="ListParagraph"/>
        <w:numPr>
          <w:ilvl w:val="1"/>
          <w:numId w:val="27"/>
        </w:numPr>
        <w:rPr>
          <w:rFonts w:ascii="Times New Roman" w:hAnsi="Times New Roman" w:cs="Times New Roman"/>
          <w:b/>
          <w:sz w:val="24"/>
          <w:szCs w:val="24"/>
          <w:lang w:val="en-SG"/>
        </w:rPr>
      </w:pPr>
      <w:r w:rsidRPr="00363E1B">
        <w:rPr>
          <w:rFonts w:ascii="Times New Roman" w:hAnsi="Times New Roman" w:cs="Times New Roman"/>
          <w:b/>
          <w:sz w:val="24"/>
          <w:szCs w:val="24"/>
          <w:lang w:val="en-SG"/>
        </w:rPr>
        <w:t>Objectives</w:t>
      </w:r>
    </w:p>
    <w:p w:rsidR="00363E1B" w:rsidRDefault="00363E1B" w:rsidP="00363E1B">
      <w:pPr>
        <w:rPr>
          <w:rFonts w:ascii="Times New Roman" w:hAnsi="Times New Roman" w:cs="Times New Roman"/>
          <w:sz w:val="24"/>
          <w:szCs w:val="24"/>
        </w:rPr>
      </w:pPr>
    </w:p>
    <w:p w:rsidR="00363E1B" w:rsidRDefault="00893222" w:rsidP="000748DC">
      <w:pPr>
        <w:spacing w:line="360" w:lineRule="auto"/>
        <w:rPr>
          <w:rFonts w:ascii="Times New Roman" w:hAnsi="Times New Roman" w:cs="Times New Roman"/>
          <w:sz w:val="24"/>
          <w:szCs w:val="24"/>
        </w:rPr>
      </w:pPr>
      <w:r>
        <w:rPr>
          <w:rFonts w:ascii="Times New Roman" w:hAnsi="Times New Roman" w:cs="Times New Roman"/>
          <w:sz w:val="24"/>
          <w:szCs w:val="24"/>
        </w:rPr>
        <w:t>The aim of the project is to design an Android tracking software that</w:t>
      </w:r>
      <w:r w:rsidR="000748DC">
        <w:rPr>
          <w:rFonts w:ascii="Times New Roman" w:hAnsi="Times New Roman" w:cs="Times New Roman"/>
          <w:sz w:val="24"/>
          <w:szCs w:val="24"/>
        </w:rPr>
        <w:t xml:space="preserve"> can display the location and Wi-Fi information of the elderly phone without the elderly doing anything. Wi-Fi information is needed if GPS coordinates are unavailable, allowing the user to see the closest SSIDs to the phone, like seeing Tampines Mall Free Wi-Fi and indicating that the elderly is in Tampines Mall. The application should be user-friendly and easy to use for anybody.</w:t>
      </w:r>
    </w:p>
    <w:p w:rsidR="009806D0" w:rsidRDefault="00435350" w:rsidP="009806D0">
      <w:pPr>
        <w:pStyle w:val="ListParagraph"/>
        <w:numPr>
          <w:ilvl w:val="0"/>
          <w:numId w:val="27"/>
        </w:numPr>
        <w:spacing w:line="360" w:lineRule="auto"/>
        <w:rPr>
          <w:rFonts w:ascii="Times New Roman" w:hAnsi="Times New Roman" w:cs="Times New Roman"/>
          <w:b/>
          <w:sz w:val="24"/>
          <w:szCs w:val="24"/>
        </w:rPr>
      </w:pPr>
      <w:r w:rsidRPr="00435350">
        <w:rPr>
          <w:rFonts w:ascii="Times New Roman" w:hAnsi="Times New Roman" w:cs="Times New Roman"/>
          <w:b/>
          <w:sz w:val="24"/>
          <w:szCs w:val="24"/>
        </w:rPr>
        <w:lastRenderedPageBreak/>
        <w:t>Project Description</w:t>
      </w:r>
    </w:p>
    <w:p w:rsidR="009806D0" w:rsidRPr="009806D0" w:rsidRDefault="009806D0" w:rsidP="009806D0">
      <w:pPr>
        <w:pStyle w:val="ListParagraph"/>
        <w:spacing w:line="360" w:lineRule="auto"/>
        <w:ind w:left="600"/>
        <w:rPr>
          <w:rFonts w:ascii="Times New Roman" w:hAnsi="Times New Roman" w:cs="Times New Roman"/>
          <w:b/>
          <w:sz w:val="24"/>
          <w:szCs w:val="24"/>
        </w:rPr>
      </w:pPr>
    </w:p>
    <w:p w:rsidR="00435350" w:rsidRPr="00435350" w:rsidRDefault="00435350" w:rsidP="004033DD">
      <w:pPr>
        <w:spacing w:line="360" w:lineRule="auto"/>
        <w:rPr>
          <w:rFonts w:ascii="Times New Roman" w:hAnsi="Times New Roman" w:cs="Times New Roman"/>
          <w:b/>
          <w:sz w:val="24"/>
          <w:szCs w:val="24"/>
        </w:rPr>
      </w:pPr>
      <w:r>
        <w:rPr>
          <w:rFonts w:ascii="Times New Roman" w:hAnsi="Times New Roman" w:cs="Times New Roman"/>
          <w:b/>
          <w:sz w:val="24"/>
          <w:szCs w:val="24"/>
        </w:rPr>
        <w:t>2.1     SMS Application</w:t>
      </w:r>
    </w:p>
    <w:p w:rsidR="00F90F81" w:rsidRDefault="006C0130" w:rsidP="004033D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application </w:t>
      </w:r>
      <w:r w:rsidR="00F90F81">
        <w:rPr>
          <w:rFonts w:ascii="Times New Roman" w:hAnsi="Times New Roman" w:cs="Times New Roman"/>
          <w:sz w:val="24"/>
          <w:szCs w:val="24"/>
        </w:rPr>
        <w:t>that was</w:t>
      </w:r>
      <w:r>
        <w:rPr>
          <w:rFonts w:ascii="Times New Roman" w:hAnsi="Times New Roman" w:cs="Times New Roman"/>
          <w:sz w:val="24"/>
          <w:szCs w:val="24"/>
        </w:rPr>
        <w:t xml:space="preserve"> developed was the SMS application. When the application is opened, the main page will be shown</w:t>
      </w:r>
      <w:r w:rsidR="00115CF5">
        <w:rPr>
          <w:rFonts w:ascii="Times New Roman" w:hAnsi="Times New Roman" w:cs="Times New Roman"/>
          <w:sz w:val="24"/>
          <w:szCs w:val="24"/>
        </w:rPr>
        <w:t xml:space="preserve"> (Figure 1)</w:t>
      </w:r>
      <w:r>
        <w:rPr>
          <w:rFonts w:ascii="Times New Roman" w:hAnsi="Times New Roman" w:cs="Times New Roman"/>
          <w:sz w:val="24"/>
          <w:szCs w:val="24"/>
        </w:rPr>
        <w:t>, containing a map, a textbox and some buttons. If the phone GPS is enabled, their own location will be displayed on the map as a blue dot.</w:t>
      </w:r>
      <w:r w:rsidR="00F90F81">
        <w:rPr>
          <w:rFonts w:ascii="Times New Roman" w:hAnsi="Times New Roman" w:cs="Times New Roman"/>
          <w:sz w:val="24"/>
          <w:szCs w:val="24"/>
        </w:rPr>
        <w:t xml:space="preserve"> From the main page, the user</w:t>
      </w:r>
      <w:r w:rsidR="00FE7916">
        <w:rPr>
          <w:rFonts w:ascii="Times New Roman" w:hAnsi="Times New Roman" w:cs="Times New Roman"/>
          <w:sz w:val="24"/>
          <w:szCs w:val="24"/>
        </w:rPr>
        <w:t xml:space="preserve"> can search an address with the text box or zoom in or zoom out on the map.</w:t>
      </w:r>
      <w:r w:rsidR="00115CF5">
        <w:rPr>
          <w:rFonts w:ascii="Times New Roman" w:hAnsi="Times New Roman" w:cs="Times New Roman"/>
          <w:sz w:val="24"/>
          <w:szCs w:val="24"/>
        </w:rPr>
        <w:t xml:space="preserve"> </w:t>
      </w:r>
      <w:r w:rsidR="00F90F81">
        <w:rPr>
          <w:rFonts w:ascii="Times New Roman" w:hAnsi="Times New Roman" w:cs="Times New Roman"/>
          <w:sz w:val="24"/>
          <w:szCs w:val="24"/>
        </w:rPr>
        <w:t xml:space="preserve">The user can also go to the contact list page to select </w:t>
      </w:r>
      <w:r w:rsidR="00BC1A9A">
        <w:rPr>
          <w:rFonts w:ascii="Times New Roman" w:hAnsi="Times New Roman" w:cs="Times New Roman"/>
          <w:sz w:val="24"/>
          <w:szCs w:val="24"/>
        </w:rPr>
        <w:t xml:space="preserve">someone to send a SMS request for collecting information </w:t>
      </w:r>
      <w:r w:rsidR="00F90F81">
        <w:rPr>
          <w:rFonts w:ascii="Times New Roman" w:hAnsi="Times New Roman" w:cs="Times New Roman"/>
          <w:sz w:val="24"/>
          <w:szCs w:val="24"/>
        </w:rPr>
        <w:t>or the Wi-Fi page to see the SSIDs information</w:t>
      </w:r>
      <w:r w:rsidR="00BC1A9A">
        <w:rPr>
          <w:rFonts w:ascii="Times New Roman" w:hAnsi="Times New Roman" w:cs="Times New Roman"/>
          <w:sz w:val="24"/>
          <w:szCs w:val="24"/>
        </w:rPr>
        <w:t>.</w:t>
      </w:r>
    </w:p>
    <w:p w:rsidR="004A5785" w:rsidRDefault="001F5AE6" w:rsidP="004033DD">
      <w:pPr>
        <w:spacing w:line="360" w:lineRule="auto"/>
        <w:rPr>
          <w:rFonts w:ascii="Times New Roman" w:hAnsi="Times New Roman" w:cs="Times New Roman"/>
          <w:sz w:val="24"/>
          <w:szCs w:val="24"/>
        </w:rPr>
      </w:pPr>
      <w:r>
        <w:rPr>
          <w:rFonts w:ascii="Times New Roman" w:hAnsi="Times New Roman" w:cs="Times New Roman"/>
          <w:noProof/>
          <w:sz w:val="24"/>
          <w:szCs w:val="24"/>
          <w:lang w:val="en-SG" w:eastAsia="ja-JP"/>
        </w:rPr>
        <mc:AlternateContent>
          <mc:Choice Requires="wps">
            <w:drawing>
              <wp:anchor distT="0" distB="0" distL="114300" distR="114300" simplePos="0" relativeHeight="251679744" behindDoc="0" locked="0" layoutInCell="1" allowOverlap="1" wp14:anchorId="22E2EC2C" wp14:editId="768B0B0E">
                <wp:simplePos x="0" y="0"/>
                <wp:positionH relativeFrom="column">
                  <wp:posOffset>2057400</wp:posOffset>
                </wp:positionH>
                <wp:positionV relativeFrom="paragraph">
                  <wp:posOffset>1195705</wp:posOffset>
                </wp:positionV>
                <wp:extent cx="914400" cy="236220"/>
                <wp:effectExtent l="0" t="0" r="27940" b="11430"/>
                <wp:wrapNone/>
                <wp:docPr id="18" name="Text Box 18"/>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solidFill>
                            <a:schemeClr val="bg1"/>
                          </a:solidFill>
                        </a:ln>
                      </wps:spPr>
                      <wps:txbx>
                        <w:txbxContent>
                          <w:p w:rsidR="001F5AE6" w:rsidRPr="008A74F0" w:rsidRDefault="001F5AE6" w:rsidP="001F5AE6">
                            <w:pPr>
                              <w:rPr>
                                <w:rFonts w:ascii="Times New Roman" w:hAnsi="Times New Roman" w:cs="Times New Roman"/>
                                <w:sz w:val="20"/>
                                <w:szCs w:val="20"/>
                              </w:rPr>
                            </w:pPr>
                            <w:r w:rsidRPr="008A74F0">
                              <w:rPr>
                                <w:rFonts w:ascii="Times New Roman" w:hAnsi="Times New Roman" w:cs="Times New Roman"/>
                                <w:sz w:val="20"/>
                                <w:szCs w:val="20"/>
                              </w:rPr>
                              <w:t>Zoom Buttons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E2EC2C" id="_x0000_t202" coordsize="21600,21600" o:spt="202" path="m,l,21600r21600,l21600,xe">
                <v:stroke joinstyle="miter"/>
                <v:path gradientshapeok="t" o:connecttype="rect"/>
              </v:shapetype>
              <v:shape id="Text Box 18" o:spid="_x0000_s1026" type="#_x0000_t202" style="position:absolute;margin-left:162pt;margin-top:94.15pt;width:1in;height:18.6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" fillcolor="white [3201]" strokecolor="white [3212]" strokeweight=".5pt">
                <v:textbox>
                  <w:txbxContent>
                    <w:p w:rsidR="001F5AE6" w:rsidRPr="008A74F0" w:rsidRDefault="001F5AE6" w:rsidP="001F5AE6">
                      <w:pPr>
                        <w:rPr>
                          <w:rFonts w:ascii="Times New Roman" w:hAnsi="Times New Roman" w:cs="Times New Roman"/>
                          <w:sz w:val="20"/>
                          <w:szCs w:val="20"/>
                        </w:rPr>
                      </w:pPr>
                      <w:r w:rsidRPr="008A74F0">
                        <w:rPr>
                          <w:rFonts w:ascii="Times New Roman" w:hAnsi="Times New Roman" w:cs="Times New Roman"/>
                          <w:sz w:val="20"/>
                          <w:szCs w:val="20"/>
                        </w:rPr>
                        <w:t>Zoom Buttons</w:t>
                      </w:r>
                    </w:p>
                  </w:txbxContent>
                </v:textbox>
              </v:shape>
            </w:pict>
          </mc:Fallback>
        </mc:AlternateContent>
      </w:r>
      <w:r>
        <w:rPr>
          <w:rFonts w:ascii="Times New Roman" w:hAnsi="Times New Roman" w:cs="Times New Roman"/>
          <w:noProof/>
          <w:sz w:val="24"/>
          <w:szCs w:val="24"/>
          <w:lang w:val="en-SG" w:eastAsia="ja-JP"/>
        </w:rPr>
        <mc:AlternateContent>
          <mc:Choice Requires="wps">
            <w:drawing>
              <wp:anchor distT="0" distB="0" distL="114300" distR="114300" simplePos="0" relativeHeight="251677696" behindDoc="0" locked="0" layoutInCell="1" allowOverlap="1" wp14:anchorId="0D914B6A" wp14:editId="1A06C76D">
                <wp:simplePos x="0" y="0"/>
                <wp:positionH relativeFrom="column">
                  <wp:posOffset>2080260</wp:posOffset>
                </wp:positionH>
                <wp:positionV relativeFrom="paragraph">
                  <wp:posOffset>967105</wp:posOffset>
                </wp:positionV>
                <wp:extent cx="914400" cy="236220"/>
                <wp:effectExtent l="0" t="0" r="27940" b="11430"/>
                <wp:wrapNone/>
                <wp:docPr id="17" name="Text Box 17"/>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solidFill>
                            <a:schemeClr val="bg1"/>
                          </a:solidFill>
                        </a:ln>
                      </wps:spPr>
                      <wps:txbx>
                        <w:txbxContent>
                          <w:p w:rsidR="001F5AE6" w:rsidRPr="008A74F0" w:rsidRDefault="001F5AE6" w:rsidP="001F5AE6">
                            <w:pPr>
                              <w:rPr>
                                <w:rFonts w:ascii="Times New Roman" w:hAnsi="Times New Roman" w:cs="Times New Roman"/>
                                <w:sz w:val="20"/>
                                <w:szCs w:val="20"/>
                              </w:rPr>
                            </w:pPr>
                            <w:r w:rsidRPr="008A74F0">
                              <w:rPr>
                                <w:rFonts w:ascii="Times New Roman" w:hAnsi="Times New Roman" w:cs="Times New Roman"/>
                                <w:sz w:val="20"/>
                                <w:szCs w:val="20"/>
                              </w:rPr>
                              <w:t>Contact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914B6A" id="Text Box 17" o:spid="_x0000_s1027" type="#_x0000_t202" style="position:absolute;margin-left:163.8pt;margin-top:76.15pt;width:1in;height:18.6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" fillcolor="white [3201]" strokecolor="white [3212]" strokeweight=".5pt">
                <v:textbox>
                  <w:txbxContent>
                    <w:p w:rsidR="001F5AE6" w:rsidRPr="008A74F0" w:rsidRDefault="001F5AE6" w:rsidP="001F5AE6">
                      <w:pPr>
                        <w:rPr>
                          <w:rFonts w:ascii="Times New Roman" w:hAnsi="Times New Roman" w:cs="Times New Roman"/>
                          <w:sz w:val="20"/>
                          <w:szCs w:val="20"/>
                        </w:rPr>
                      </w:pPr>
                      <w:r w:rsidRPr="008A74F0">
                        <w:rPr>
                          <w:rFonts w:ascii="Times New Roman" w:hAnsi="Times New Roman" w:cs="Times New Roman"/>
                          <w:sz w:val="20"/>
                          <w:szCs w:val="20"/>
                        </w:rPr>
                        <w:t>Contact List</w:t>
                      </w:r>
                    </w:p>
                  </w:txbxContent>
                </v:textbox>
              </v:shape>
            </w:pict>
          </mc:Fallback>
        </mc:AlternateContent>
      </w:r>
      <w:r>
        <w:rPr>
          <w:rFonts w:ascii="Times New Roman" w:hAnsi="Times New Roman" w:cs="Times New Roman"/>
          <w:noProof/>
          <w:sz w:val="24"/>
          <w:szCs w:val="24"/>
          <w:lang w:val="en-SG" w:eastAsia="ja-JP"/>
        </w:rPr>
        <mc:AlternateContent>
          <mc:Choice Requires="wps">
            <w:drawing>
              <wp:anchor distT="0" distB="0" distL="114300" distR="114300" simplePos="0" relativeHeight="251675648" behindDoc="0" locked="0" layoutInCell="1" allowOverlap="1" wp14:anchorId="111D50A1" wp14:editId="2CAAF486">
                <wp:simplePos x="0" y="0"/>
                <wp:positionH relativeFrom="column">
                  <wp:posOffset>2171700</wp:posOffset>
                </wp:positionH>
                <wp:positionV relativeFrom="paragraph">
                  <wp:posOffset>723265</wp:posOffset>
                </wp:positionV>
                <wp:extent cx="914400" cy="236220"/>
                <wp:effectExtent l="0" t="0" r="27940" b="11430"/>
                <wp:wrapNone/>
                <wp:docPr id="16" name="Text Box 16"/>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solidFill>
                            <a:schemeClr val="bg1"/>
                          </a:solidFill>
                        </a:ln>
                      </wps:spPr>
                      <wps:txbx>
                        <w:txbxContent>
                          <w:p w:rsidR="001F5AE6" w:rsidRPr="008A74F0" w:rsidRDefault="001F5AE6" w:rsidP="001F5AE6">
                            <w:pPr>
                              <w:rPr>
                                <w:rFonts w:ascii="Times New Roman" w:hAnsi="Times New Roman" w:cs="Times New Roman"/>
                                <w:sz w:val="20"/>
                                <w:szCs w:val="20"/>
                              </w:rPr>
                            </w:pPr>
                            <w:r w:rsidRPr="008A74F0">
                              <w:rPr>
                                <w:rFonts w:ascii="Times New Roman" w:hAnsi="Times New Roman" w:cs="Times New Roman"/>
                                <w:sz w:val="20"/>
                                <w:szCs w:val="20"/>
                              </w:rPr>
                              <w:t>Wi-Fi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1D50A1" id="Text Box 16" o:spid="_x0000_s1028" type="#_x0000_t202" style="position:absolute;margin-left:171pt;margin-top:56.95pt;width:1in;height:18.6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" fillcolor="white [3201]" strokecolor="white [3212]" strokeweight=".5pt">
                <v:textbox>
                  <w:txbxContent>
                    <w:p w:rsidR="001F5AE6" w:rsidRPr="008A74F0" w:rsidRDefault="001F5AE6" w:rsidP="001F5AE6">
                      <w:pPr>
                        <w:rPr>
                          <w:rFonts w:ascii="Times New Roman" w:hAnsi="Times New Roman" w:cs="Times New Roman"/>
                          <w:sz w:val="20"/>
                          <w:szCs w:val="20"/>
                        </w:rPr>
                      </w:pPr>
                      <w:r w:rsidRPr="008A74F0">
                        <w:rPr>
                          <w:rFonts w:ascii="Times New Roman" w:hAnsi="Times New Roman" w:cs="Times New Roman"/>
                          <w:sz w:val="20"/>
                          <w:szCs w:val="20"/>
                        </w:rPr>
                        <w:t>Wi-Fi List</w:t>
                      </w:r>
                    </w:p>
                  </w:txbxContent>
                </v:textbox>
              </v:shape>
            </w:pict>
          </mc:Fallback>
        </mc:AlternateContent>
      </w:r>
      <w:r>
        <w:rPr>
          <w:rFonts w:ascii="Times New Roman" w:hAnsi="Times New Roman" w:cs="Times New Roman"/>
          <w:noProof/>
          <w:sz w:val="24"/>
          <w:szCs w:val="24"/>
          <w:lang w:val="en-SG" w:eastAsia="ja-JP"/>
        </w:rPr>
        <mc:AlternateContent>
          <mc:Choice Requires="wps">
            <w:drawing>
              <wp:anchor distT="0" distB="0" distL="114300" distR="114300" simplePos="0" relativeHeight="251671552" behindDoc="0" locked="0" layoutInCell="1" allowOverlap="1" wp14:anchorId="35738FD2" wp14:editId="2D614EA5">
                <wp:simplePos x="0" y="0"/>
                <wp:positionH relativeFrom="column">
                  <wp:posOffset>373380</wp:posOffset>
                </wp:positionH>
                <wp:positionV relativeFrom="paragraph">
                  <wp:posOffset>563880</wp:posOffset>
                </wp:positionV>
                <wp:extent cx="1676400" cy="708660"/>
                <wp:effectExtent l="38100" t="38100" r="19050" b="34290"/>
                <wp:wrapNone/>
                <wp:docPr id="11" name="Straight Arrow Connector 11"/>
                <wp:cNvGraphicFramePr/>
                <a:graphic xmlns:a="http://schemas.openxmlformats.org/drawingml/2006/main">
                  <a:graphicData uri="http://schemas.microsoft.com/office/word/2010/wordprocessingShape">
                    <wps:wsp>
                      <wps:cNvCnPr/>
                      <wps:spPr>
                        <a:xfrm flipH="1" flipV="1">
                          <a:off x="0" y="0"/>
                          <a:ext cx="167640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783BBC" id="_x0000_t32" coordsize="21600,21600" o:spt="32" o:oned="t" path="m,l21600,21600e" filled="f">
                <v:path arrowok="t" fillok="f" o:connecttype="none"/>
                <o:lock v:ext="edit" shapetype="t"/>
              </v:shapetype>
              <v:shape id="Straight Arrow Connector 11" o:spid="_x0000_s1026" type="#_x0000_t32" style="position:absolute;margin-left:29.4pt;margin-top:44.4pt;width:132pt;height:55.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lang w:val="en-SG" w:eastAsia="ja-JP"/>
        </w:rPr>
        <mc:AlternateContent>
          <mc:Choice Requires="wps">
            <w:drawing>
              <wp:anchor distT="0" distB="0" distL="114300" distR="114300" simplePos="0" relativeHeight="251669504" behindDoc="0" locked="0" layoutInCell="1" allowOverlap="1" wp14:anchorId="0912E43D" wp14:editId="34CAB8E6">
                <wp:simplePos x="0" y="0"/>
                <wp:positionH relativeFrom="column">
                  <wp:posOffset>830580</wp:posOffset>
                </wp:positionH>
                <wp:positionV relativeFrom="paragraph">
                  <wp:posOffset>601980</wp:posOffset>
                </wp:positionV>
                <wp:extent cx="1242060" cy="464820"/>
                <wp:effectExtent l="38100" t="38100" r="15240" b="30480"/>
                <wp:wrapNone/>
                <wp:docPr id="10" name="Straight Arrow Connector 10"/>
                <wp:cNvGraphicFramePr/>
                <a:graphic xmlns:a="http://schemas.openxmlformats.org/drawingml/2006/main">
                  <a:graphicData uri="http://schemas.microsoft.com/office/word/2010/wordprocessingShape">
                    <wps:wsp>
                      <wps:cNvCnPr/>
                      <wps:spPr>
                        <a:xfrm flipH="1" flipV="1">
                          <a:off x="0" y="0"/>
                          <a:ext cx="124206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09C24" id="Straight Arrow Connector 10" o:spid="_x0000_s1026" type="#_x0000_t32" style="position:absolute;margin-left:65.4pt;margin-top:47.4pt;width:97.8pt;height:36.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lang w:val="en-SG" w:eastAsia="ja-JP"/>
        </w:rPr>
        <mc:AlternateContent>
          <mc:Choice Requires="wps">
            <w:drawing>
              <wp:anchor distT="0" distB="0" distL="114300" distR="114300" simplePos="0" relativeHeight="251673600" behindDoc="0" locked="0" layoutInCell="1" allowOverlap="1" wp14:anchorId="602426FF" wp14:editId="65F8DD80">
                <wp:simplePos x="0" y="0"/>
                <wp:positionH relativeFrom="column">
                  <wp:posOffset>1455420</wp:posOffset>
                </wp:positionH>
                <wp:positionV relativeFrom="paragraph">
                  <wp:posOffset>579120</wp:posOffset>
                </wp:positionV>
                <wp:extent cx="693420" cy="266700"/>
                <wp:effectExtent l="38100" t="38100" r="3048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6934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0120B" id="Straight Arrow Connector 12" o:spid="_x0000_s1026" type="#_x0000_t32" style="position:absolute;margin-left:114.6pt;margin-top:45.6pt;width:54.6pt;height:21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lang w:val="en-SG" w:eastAsia="ja-JP"/>
        </w:rPr>
        <mc:AlternateContent>
          <mc:Choice Requires="wps">
            <w:drawing>
              <wp:anchor distT="0" distB="0" distL="114300" distR="114300" simplePos="0" relativeHeight="251667456" behindDoc="0" locked="0" layoutInCell="1" allowOverlap="1" wp14:anchorId="175661AD" wp14:editId="67EDEC15">
                <wp:simplePos x="0" y="0"/>
                <wp:positionH relativeFrom="column">
                  <wp:posOffset>2080260</wp:posOffset>
                </wp:positionH>
                <wp:positionV relativeFrom="paragraph">
                  <wp:posOffset>449580</wp:posOffset>
                </wp:positionV>
                <wp:extent cx="914400" cy="236220"/>
                <wp:effectExtent l="0" t="0" r="27940" b="11430"/>
                <wp:wrapNone/>
                <wp:docPr id="9" name="Text Box 9"/>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solidFill>
                            <a:schemeClr val="bg1"/>
                          </a:solidFill>
                        </a:ln>
                      </wps:spPr>
                      <wps:txbx>
                        <w:txbxContent>
                          <w:p w:rsidR="001F5AE6" w:rsidRPr="008A74F0" w:rsidRDefault="001F5AE6">
                            <w:pPr>
                              <w:rPr>
                                <w:rFonts w:ascii="Times New Roman" w:hAnsi="Times New Roman" w:cs="Times New Roman"/>
                                <w:sz w:val="20"/>
                                <w:szCs w:val="20"/>
                              </w:rPr>
                            </w:pPr>
                            <w:r w:rsidRPr="008A74F0">
                              <w:rPr>
                                <w:rFonts w:ascii="Times New Roman" w:hAnsi="Times New Roman" w:cs="Times New Roman"/>
                                <w:sz w:val="20"/>
                                <w:szCs w:val="20"/>
                              </w:rPr>
                              <w:t>Search Address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661AD" id="Text Box 9" o:spid="_x0000_s1029" type="#_x0000_t202" style="position:absolute;margin-left:163.8pt;margin-top:35.4pt;width:1in;height:18.6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" fillcolor="white [3201]" strokecolor="white [3212]" strokeweight=".5pt">
                <v:textbox>
                  <w:txbxContent>
                    <w:p w:rsidR="001F5AE6" w:rsidRPr="008A74F0" w:rsidRDefault="001F5AE6">
                      <w:pPr>
                        <w:rPr>
                          <w:rFonts w:ascii="Times New Roman" w:hAnsi="Times New Roman" w:cs="Times New Roman"/>
                          <w:sz w:val="20"/>
                          <w:szCs w:val="20"/>
                        </w:rPr>
                      </w:pPr>
                      <w:r w:rsidRPr="008A74F0">
                        <w:rPr>
                          <w:rFonts w:ascii="Times New Roman" w:hAnsi="Times New Roman" w:cs="Times New Roman"/>
                          <w:sz w:val="20"/>
                          <w:szCs w:val="20"/>
                        </w:rPr>
                        <w:t>Search Address</w:t>
                      </w:r>
                    </w:p>
                  </w:txbxContent>
                </v:textbox>
              </v:shape>
            </w:pict>
          </mc:Fallback>
        </mc:AlternateContent>
      </w:r>
      <w:r>
        <w:rPr>
          <w:rFonts w:ascii="Times New Roman" w:hAnsi="Times New Roman" w:cs="Times New Roman"/>
          <w:noProof/>
          <w:sz w:val="24"/>
          <w:szCs w:val="24"/>
          <w:lang w:val="en-SG" w:eastAsia="ja-JP"/>
        </w:rPr>
        <mc:AlternateContent>
          <mc:Choice Requires="wps">
            <w:drawing>
              <wp:anchor distT="0" distB="0" distL="114300" distR="114300" simplePos="0" relativeHeight="251666432" behindDoc="0" locked="0" layoutInCell="1" allowOverlap="1" wp14:anchorId="2D86D159" wp14:editId="281A1681">
                <wp:simplePos x="0" y="0"/>
                <wp:positionH relativeFrom="column">
                  <wp:posOffset>1958340</wp:posOffset>
                </wp:positionH>
                <wp:positionV relativeFrom="paragraph">
                  <wp:posOffset>190499</wp:posOffset>
                </wp:positionV>
                <wp:extent cx="350520" cy="243840"/>
                <wp:effectExtent l="38100" t="38100" r="3048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35052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2CA42" id="Straight Arrow Connector 8" o:spid="_x0000_s1026" type="#_x0000_t32" style="position:absolute;margin-left:154.2pt;margin-top:15pt;width:27.6pt;height:19.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" strokecolor="black [3200]" strokeweight=".5pt">
                <v:stroke endarrow="block" joinstyle="miter"/>
              </v:shape>
            </w:pict>
          </mc:Fallback>
        </mc:AlternateContent>
      </w:r>
      <w:r>
        <w:rPr>
          <w:rFonts w:ascii="Times New Roman" w:hAnsi="Times New Roman" w:cs="Times New Roman"/>
          <w:noProof/>
          <w:sz w:val="24"/>
          <w:szCs w:val="24"/>
          <w:lang w:val="en-SG" w:eastAsia="ja-JP"/>
        </w:rPr>
        <mc:AlternateContent>
          <mc:Choice Requires="wps">
            <w:drawing>
              <wp:anchor distT="0" distB="0" distL="114300" distR="114300" simplePos="0" relativeHeight="251665408" behindDoc="0" locked="0" layoutInCell="1" allowOverlap="1" wp14:anchorId="0BDE1E2B" wp14:editId="63382026">
                <wp:simplePos x="0" y="0"/>
                <wp:positionH relativeFrom="margin">
                  <wp:posOffset>982980</wp:posOffset>
                </wp:positionH>
                <wp:positionV relativeFrom="paragraph">
                  <wp:posOffset>350520</wp:posOffset>
                </wp:positionV>
                <wp:extent cx="495300" cy="274320"/>
                <wp:effectExtent l="0" t="0" r="19050" b="11430"/>
                <wp:wrapNone/>
                <wp:docPr id="7" name="Oval 7"/>
                <wp:cNvGraphicFramePr/>
                <a:graphic xmlns:a="http://schemas.openxmlformats.org/drawingml/2006/main">
                  <a:graphicData uri="http://schemas.microsoft.com/office/word/2010/wordprocessingShape">
                    <wps:wsp>
                      <wps:cNvSpPr/>
                      <wps:spPr>
                        <a:xfrm>
                          <a:off x="0" y="0"/>
                          <a:ext cx="495300" cy="27432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5D3D2" id="Oval 7" o:spid="_x0000_s1026" style="position:absolute;margin-left:77.4pt;margin-top:27.6pt;width:39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" filled="f" strokecolor="black [3213]" strokeweight="1pt">
                <v:stroke joinstyle="miter"/>
                <w10:wrap anchorx="margin"/>
              </v:oval>
            </w:pict>
          </mc:Fallback>
        </mc:AlternateContent>
      </w:r>
      <w:r>
        <w:rPr>
          <w:rFonts w:ascii="Times New Roman" w:hAnsi="Times New Roman" w:cs="Times New Roman"/>
          <w:noProof/>
          <w:sz w:val="24"/>
          <w:szCs w:val="24"/>
          <w:lang w:val="en-SG" w:eastAsia="ja-JP"/>
        </w:rPr>
        <mc:AlternateContent>
          <mc:Choice Requires="wps">
            <w:drawing>
              <wp:anchor distT="0" distB="0" distL="114300" distR="114300" simplePos="0" relativeHeight="251663360" behindDoc="0" locked="0" layoutInCell="1" allowOverlap="1" wp14:anchorId="7B364B69" wp14:editId="6CF7F3C7">
                <wp:simplePos x="0" y="0"/>
                <wp:positionH relativeFrom="margin">
                  <wp:posOffset>495300</wp:posOffset>
                </wp:positionH>
                <wp:positionV relativeFrom="paragraph">
                  <wp:posOffset>358140</wp:posOffset>
                </wp:positionV>
                <wp:extent cx="495300" cy="274320"/>
                <wp:effectExtent l="0" t="0" r="19050" b="11430"/>
                <wp:wrapNone/>
                <wp:docPr id="6" name="Oval 6"/>
                <wp:cNvGraphicFramePr/>
                <a:graphic xmlns:a="http://schemas.openxmlformats.org/drawingml/2006/main">
                  <a:graphicData uri="http://schemas.microsoft.com/office/word/2010/wordprocessingShape">
                    <wps:wsp>
                      <wps:cNvSpPr/>
                      <wps:spPr>
                        <a:xfrm>
                          <a:off x="0" y="0"/>
                          <a:ext cx="495300" cy="27432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DECA2" id="Oval 6" o:spid="_x0000_s1026" style="position:absolute;margin-left:39pt;margin-top:28.2pt;width:39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" filled="f" strokecolor="black [3213]" strokeweight="1pt">
                <v:stroke joinstyle="miter"/>
                <w10:wrap anchorx="margin"/>
              </v:oval>
            </w:pict>
          </mc:Fallback>
        </mc:AlternateContent>
      </w:r>
      <w:r>
        <w:rPr>
          <w:rFonts w:ascii="Times New Roman" w:hAnsi="Times New Roman" w:cs="Times New Roman"/>
          <w:noProof/>
          <w:sz w:val="24"/>
          <w:szCs w:val="24"/>
          <w:lang w:val="en-SG" w:eastAsia="ja-JP"/>
        </w:rPr>
        <mc:AlternateContent>
          <mc:Choice Requires="wps">
            <w:drawing>
              <wp:anchor distT="0" distB="0" distL="114300" distR="114300" simplePos="0" relativeHeight="251661312" behindDoc="0" locked="0" layoutInCell="1" allowOverlap="1" wp14:anchorId="7F500436" wp14:editId="3BBE939D">
                <wp:simplePos x="0" y="0"/>
                <wp:positionH relativeFrom="margin">
                  <wp:align>left</wp:align>
                </wp:positionH>
                <wp:positionV relativeFrom="paragraph">
                  <wp:posOffset>342900</wp:posOffset>
                </wp:positionV>
                <wp:extent cx="495300" cy="274320"/>
                <wp:effectExtent l="0" t="0" r="19050" b="11430"/>
                <wp:wrapNone/>
                <wp:docPr id="5" name="Oval 5"/>
                <wp:cNvGraphicFramePr/>
                <a:graphic xmlns:a="http://schemas.openxmlformats.org/drawingml/2006/main">
                  <a:graphicData uri="http://schemas.microsoft.com/office/word/2010/wordprocessingShape">
                    <wps:wsp>
                      <wps:cNvSpPr/>
                      <wps:spPr>
                        <a:xfrm>
                          <a:off x="0" y="0"/>
                          <a:ext cx="495300" cy="27432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4F1C0" id="Oval 5" o:spid="_x0000_s1026" style="position:absolute;margin-left:0;margin-top:27pt;width:39pt;height:21.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" filled="f" strokecolor="black [3213]" strokeweight="1pt">
                <v:stroke joinstyle="miter"/>
                <w10:wrap anchorx="margin"/>
              </v:oval>
            </w:pict>
          </mc:Fallback>
        </mc:AlternateContent>
      </w:r>
      <w:r w:rsidR="00C14594">
        <w:rPr>
          <w:rFonts w:ascii="Times New Roman" w:hAnsi="Times New Roman" w:cs="Times New Roman"/>
          <w:noProof/>
          <w:sz w:val="24"/>
          <w:szCs w:val="24"/>
          <w:lang w:val="en-SG" w:eastAsia="ja-JP"/>
        </w:rPr>
        <mc:AlternateContent>
          <mc:Choice Requires="wps">
            <w:drawing>
              <wp:anchor distT="0" distB="0" distL="114300" distR="114300" simplePos="0" relativeHeight="251659264" behindDoc="0" locked="0" layoutInCell="1" allowOverlap="1" wp14:anchorId="1931BB97" wp14:editId="23F64342">
                <wp:simplePos x="0" y="0"/>
                <wp:positionH relativeFrom="margin">
                  <wp:posOffset>-137160</wp:posOffset>
                </wp:positionH>
                <wp:positionV relativeFrom="paragraph">
                  <wp:posOffset>68580</wp:posOffset>
                </wp:positionV>
                <wp:extent cx="2125980" cy="274320"/>
                <wp:effectExtent l="0" t="0" r="26670" b="11430"/>
                <wp:wrapNone/>
                <wp:docPr id="4" name="Oval 4"/>
                <wp:cNvGraphicFramePr/>
                <a:graphic xmlns:a="http://schemas.openxmlformats.org/drawingml/2006/main">
                  <a:graphicData uri="http://schemas.microsoft.com/office/word/2010/wordprocessingShape">
                    <wps:wsp>
                      <wps:cNvSpPr/>
                      <wps:spPr>
                        <a:xfrm>
                          <a:off x="0" y="0"/>
                          <a:ext cx="2125980" cy="27432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AEEFE" id="Oval 4" o:spid="_x0000_s1026" style="position:absolute;margin-left:-10.8pt;margin-top:5.4pt;width:167.4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" filled="f" strokecolor="black [3213]" strokeweight="1pt">
                <v:stroke joinstyle="miter"/>
                <w10:wrap anchorx="margin"/>
              </v:oval>
            </w:pict>
          </mc:Fallback>
        </mc:AlternateContent>
      </w:r>
      <w:r w:rsidR="00F90F81">
        <w:rPr>
          <w:rFonts w:ascii="Times New Roman" w:hAnsi="Times New Roman" w:cs="Times New Roman"/>
          <w:noProof/>
          <w:sz w:val="24"/>
          <w:szCs w:val="24"/>
          <w:lang w:val="en-SG" w:eastAsia="ja-JP"/>
        </w:rPr>
        <w:drawing>
          <wp:inline distT="0" distB="0" distL="0" distR="0" wp14:anchorId="397F05AE" wp14:editId="5909C1B8">
            <wp:extent cx="1882140" cy="3343274"/>
            <wp:effectExtent l="0" t="0" r="3810" b="0"/>
            <wp:docPr id="3" name="Picture 3" descr="C:\Users\Pow\Downloads\Work\Screenshot_2016-10-29-20-0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w\Downloads\Work\Screenshot_2016-10-29-20-01-4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9164" cy="3355751"/>
                    </a:xfrm>
                    <a:prstGeom prst="rect">
                      <a:avLst/>
                    </a:prstGeom>
                    <a:noFill/>
                    <a:ln>
                      <a:noFill/>
                    </a:ln>
                  </pic:spPr>
                </pic:pic>
              </a:graphicData>
            </a:graphic>
          </wp:inline>
        </w:drawing>
      </w:r>
      <w:r w:rsidR="00C14594">
        <w:rPr>
          <w:rFonts w:ascii="Times New Roman" w:hAnsi="Times New Roman" w:cs="Times New Roman"/>
          <w:sz w:val="24"/>
          <w:szCs w:val="24"/>
        </w:rPr>
        <w:t xml:space="preserve">                         </w:t>
      </w:r>
      <w:r w:rsidR="004A5785">
        <w:rPr>
          <w:rFonts w:ascii="Times New Roman" w:hAnsi="Times New Roman" w:cs="Times New Roman"/>
          <w:sz w:val="24"/>
          <w:szCs w:val="24"/>
        </w:rPr>
        <w:t xml:space="preserve">       </w:t>
      </w:r>
      <w:r w:rsidR="00C14594">
        <w:rPr>
          <w:rFonts w:ascii="Times New Roman" w:hAnsi="Times New Roman" w:cs="Times New Roman"/>
          <w:sz w:val="24"/>
          <w:szCs w:val="24"/>
        </w:rPr>
        <w:t xml:space="preserve">   </w:t>
      </w:r>
      <w:r w:rsidR="004A5785">
        <w:rPr>
          <w:rFonts w:ascii="Times New Roman" w:hAnsi="Times New Roman" w:cs="Times New Roman"/>
          <w:noProof/>
          <w:sz w:val="24"/>
          <w:szCs w:val="24"/>
          <w:lang w:val="en-SG" w:eastAsia="ja-JP"/>
        </w:rPr>
        <w:drawing>
          <wp:inline distT="0" distB="0" distL="0" distR="0" wp14:anchorId="29BF0F99" wp14:editId="21C6339B">
            <wp:extent cx="1874520" cy="3329740"/>
            <wp:effectExtent l="0" t="0" r="0" b="4445"/>
            <wp:docPr id="21" name="Picture 21" descr="C:\Users\Pow\Downloads\Work\Screenshot_2016-09-16-10-1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w\Downloads\Work\Screenshot_2016-09-16-10-14-0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5384" cy="3366802"/>
                    </a:xfrm>
                    <a:prstGeom prst="rect">
                      <a:avLst/>
                    </a:prstGeom>
                    <a:noFill/>
                    <a:ln>
                      <a:noFill/>
                    </a:ln>
                  </pic:spPr>
                </pic:pic>
              </a:graphicData>
            </a:graphic>
          </wp:inline>
        </w:drawing>
      </w:r>
      <w:r w:rsidR="00C14594">
        <w:rPr>
          <w:rFonts w:ascii="Times New Roman" w:hAnsi="Times New Roman" w:cs="Times New Roman"/>
          <w:sz w:val="24"/>
          <w:szCs w:val="24"/>
        </w:rPr>
        <w:t xml:space="preserve">               </w:t>
      </w:r>
    </w:p>
    <w:p w:rsidR="00F90F81" w:rsidRDefault="004A5785" w:rsidP="004033DD">
      <w:pPr>
        <w:spacing w:line="360" w:lineRule="auto"/>
        <w:rPr>
          <w:rFonts w:ascii="Times New Roman" w:hAnsi="Times New Roman" w:cs="Times New Roman"/>
          <w:sz w:val="24"/>
          <w:szCs w:val="24"/>
        </w:rPr>
      </w:pPr>
      <w:r>
        <w:rPr>
          <w:rFonts w:ascii="Times New Roman" w:hAnsi="Times New Roman" w:cs="Times New Roman"/>
          <w:b/>
          <w:sz w:val="20"/>
          <w:szCs w:val="20"/>
        </w:rPr>
        <w:t xml:space="preserve">Figure 1   </w:t>
      </w:r>
      <w:r>
        <w:rPr>
          <w:rFonts w:ascii="Times New Roman" w:hAnsi="Times New Roman" w:cs="Times New Roman"/>
          <w:sz w:val="20"/>
          <w:szCs w:val="20"/>
        </w:rPr>
        <w:t xml:space="preserve">Main Page of SMS App                                               </w:t>
      </w:r>
      <w:r w:rsidRPr="004A5785">
        <w:rPr>
          <w:rFonts w:ascii="Times New Roman" w:hAnsi="Times New Roman" w:cs="Times New Roman"/>
          <w:b/>
          <w:sz w:val="20"/>
          <w:szCs w:val="20"/>
        </w:rPr>
        <w:t>Figure 2</w:t>
      </w:r>
      <w:r>
        <w:rPr>
          <w:rFonts w:ascii="Times New Roman" w:hAnsi="Times New Roman" w:cs="Times New Roman"/>
          <w:sz w:val="20"/>
          <w:szCs w:val="20"/>
        </w:rPr>
        <w:t xml:space="preserve">   Contact List of SMS App</w:t>
      </w:r>
      <w:r w:rsidR="00C14594">
        <w:rPr>
          <w:rFonts w:ascii="Times New Roman" w:hAnsi="Times New Roman" w:cs="Times New Roman"/>
          <w:sz w:val="24"/>
          <w:szCs w:val="24"/>
        </w:rPr>
        <w:t xml:space="preserve"> </w:t>
      </w:r>
    </w:p>
    <w:p w:rsidR="00BC5B18" w:rsidRDefault="0048561A" w:rsidP="004033DD">
      <w:pPr>
        <w:spacing w:line="360" w:lineRule="auto"/>
        <w:rPr>
          <w:rFonts w:ascii="Times New Roman" w:hAnsi="Times New Roman" w:cs="Times New Roman"/>
          <w:sz w:val="24"/>
          <w:szCs w:val="24"/>
        </w:rPr>
      </w:pPr>
      <w:r>
        <w:rPr>
          <w:rFonts w:ascii="Times New Roman" w:hAnsi="Times New Roman" w:cs="Times New Roman"/>
          <w:sz w:val="24"/>
          <w:szCs w:val="24"/>
        </w:rPr>
        <w:t>The contact list page will display all the contacts in the phone</w:t>
      </w:r>
      <w:r w:rsidR="00D73DD7">
        <w:rPr>
          <w:rFonts w:ascii="Times New Roman" w:hAnsi="Times New Roman" w:cs="Times New Roman"/>
          <w:sz w:val="24"/>
          <w:szCs w:val="24"/>
        </w:rPr>
        <w:t xml:space="preserve"> (Figure 2)</w:t>
      </w:r>
      <w:r>
        <w:rPr>
          <w:rFonts w:ascii="Times New Roman" w:hAnsi="Times New Roman" w:cs="Times New Roman"/>
          <w:sz w:val="24"/>
          <w:szCs w:val="24"/>
        </w:rPr>
        <w:t>, allowing the user to select a contact to send a SMS with a request code inside</w:t>
      </w:r>
      <w:r w:rsidR="00BC5B18">
        <w:rPr>
          <w:rFonts w:ascii="Times New Roman" w:hAnsi="Times New Roman" w:cs="Times New Roman"/>
          <w:sz w:val="24"/>
          <w:szCs w:val="24"/>
        </w:rPr>
        <w:t xml:space="preserve"> to collect the GPS and Wi-Fi information</w:t>
      </w:r>
      <w:r>
        <w:rPr>
          <w:rFonts w:ascii="Times New Roman" w:hAnsi="Times New Roman" w:cs="Times New Roman"/>
          <w:sz w:val="24"/>
          <w:szCs w:val="24"/>
        </w:rPr>
        <w:t>.</w:t>
      </w:r>
      <w:r w:rsidR="00BC5B18">
        <w:rPr>
          <w:rFonts w:ascii="Times New Roman" w:hAnsi="Times New Roman" w:cs="Times New Roman"/>
          <w:sz w:val="24"/>
          <w:szCs w:val="24"/>
        </w:rPr>
        <w:t xml:space="preserve"> The elderly’s application will detect the request code from the user and send back another SMS with the information. The user’s phone will receive the SMS and read the info from it, displaying the info on the map </w:t>
      </w:r>
      <w:r w:rsidR="00D73DD7">
        <w:rPr>
          <w:rFonts w:ascii="Times New Roman" w:hAnsi="Times New Roman" w:cs="Times New Roman"/>
          <w:sz w:val="24"/>
          <w:szCs w:val="24"/>
        </w:rPr>
        <w:t xml:space="preserve">with a red marker </w:t>
      </w:r>
      <w:r w:rsidR="00BC5B18">
        <w:rPr>
          <w:rFonts w:ascii="Times New Roman" w:hAnsi="Times New Roman" w:cs="Times New Roman"/>
          <w:sz w:val="24"/>
          <w:szCs w:val="24"/>
        </w:rPr>
        <w:t xml:space="preserve">and </w:t>
      </w:r>
      <w:r w:rsidR="00D73DD7">
        <w:rPr>
          <w:rFonts w:ascii="Times New Roman" w:hAnsi="Times New Roman" w:cs="Times New Roman"/>
          <w:sz w:val="24"/>
          <w:szCs w:val="24"/>
        </w:rPr>
        <w:t xml:space="preserve">the SSIDs on the </w:t>
      </w:r>
      <w:r w:rsidR="00BC5B18">
        <w:rPr>
          <w:rFonts w:ascii="Times New Roman" w:hAnsi="Times New Roman" w:cs="Times New Roman"/>
          <w:sz w:val="24"/>
          <w:szCs w:val="24"/>
        </w:rPr>
        <w:t>Wi-Fi page respectively</w:t>
      </w:r>
      <w:r w:rsidR="00D73DD7">
        <w:rPr>
          <w:rFonts w:ascii="Times New Roman" w:hAnsi="Times New Roman" w:cs="Times New Roman"/>
          <w:sz w:val="24"/>
          <w:szCs w:val="24"/>
        </w:rPr>
        <w:t xml:space="preserve"> (Figure 3 and Figure 4)</w:t>
      </w:r>
      <w:r w:rsidR="00BC5B18">
        <w:rPr>
          <w:rFonts w:ascii="Times New Roman" w:hAnsi="Times New Roman" w:cs="Times New Roman"/>
          <w:sz w:val="24"/>
          <w:szCs w:val="24"/>
        </w:rPr>
        <w:t>.</w:t>
      </w:r>
    </w:p>
    <w:p w:rsidR="004A5785" w:rsidRDefault="00BC5B18" w:rsidP="004033D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73DD7">
        <w:rPr>
          <w:rFonts w:ascii="Times New Roman" w:hAnsi="Times New Roman" w:cs="Times New Roman"/>
          <w:noProof/>
          <w:sz w:val="24"/>
          <w:szCs w:val="24"/>
          <w:lang w:val="en-SG" w:eastAsia="ja-JP"/>
        </w:rPr>
        <w:drawing>
          <wp:inline distT="0" distB="0" distL="0" distR="0">
            <wp:extent cx="1859280" cy="3302668"/>
            <wp:effectExtent l="0" t="0" r="7620" b="0"/>
            <wp:docPr id="22" name="Picture 22" descr="C:\Users\Pow\Downloads\Work\Screenshot_2016-09-16-10-1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w\Downloads\Work\Screenshot_2016-09-16-10-13-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5962" cy="3314538"/>
                    </a:xfrm>
                    <a:prstGeom prst="rect">
                      <a:avLst/>
                    </a:prstGeom>
                    <a:noFill/>
                    <a:ln>
                      <a:noFill/>
                    </a:ln>
                  </pic:spPr>
                </pic:pic>
              </a:graphicData>
            </a:graphic>
          </wp:inline>
        </w:drawing>
      </w:r>
      <w:r w:rsidR="00D73DD7">
        <w:rPr>
          <w:rFonts w:ascii="Times New Roman" w:hAnsi="Times New Roman" w:cs="Times New Roman"/>
          <w:sz w:val="24"/>
          <w:szCs w:val="24"/>
        </w:rPr>
        <w:t xml:space="preserve">                                   </w:t>
      </w:r>
      <w:r w:rsidR="00D73DD7">
        <w:rPr>
          <w:rFonts w:ascii="Times New Roman" w:hAnsi="Times New Roman" w:cs="Times New Roman"/>
          <w:noProof/>
          <w:sz w:val="24"/>
          <w:szCs w:val="24"/>
          <w:lang w:val="en-SG" w:eastAsia="ja-JP"/>
        </w:rPr>
        <w:drawing>
          <wp:inline distT="0" distB="0" distL="0" distR="0">
            <wp:extent cx="1860719" cy="3305228"/>
            <wp:effectExtent l="0" t="0" r="6350" b="0"/>
            <wp:docPr id="23" name="Picture 23" descr="C:\Users\Pow\Downloads\Work\Screenshot_2016-10-29-20-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w\Downloads\Work\Screenshot_2016-10-29-20-11-3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0472" cy="3340315"/>
                    </a:xfrm>
                    <a:prstGeom prst="rect">
                      <a:avLst/>
                    </a:prstGeom>
                    <a:noFill/>
                    <a:ln>
                      <a:noFill/>
                    </a:ln>
                  </pic:spPr>
                </pic:pic>
              </a:graphicData>
            </a:graphic>
          </wp:inline>
        </w:drawing>
      </w:r>
    </w:p>
    <w:p w:rsidR="00D73DD7" w:rsidRPr="009F19A4" w:rsidRDefault="009F19A4" w:rsidP="004033DD">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D73DD7" w:rsidRPr="009F19A4">
        <w:rPr>
          <w:rFonts w:ascii="Times New Roman" w:hAnsi="Times New Roman" w:cs="Times New Roman"/>
          <w:b/>
          <w:sz w:val="20"/>
          <w:szCs w:val="20"/>
        </w:rPr>
        <w:t>Figure 3</w:t>
      </w:r>
      <w:r w:rsidR="00D73DD7" w:rsidRPr="009F19A4">
        <w:rPr>
          <w:rFonts w:ascii="Times New Roman" w:hAnsi="Times New Roman" w:cs="Times New Roman"/>
          <w:sz w:val="20"/>
          <w:szCs w:val="20"/>
        </w:rPr>
        <w:t xml:space="preserve">   Wi-Fi page with info                                    </w:t>
      </w:r>
      <w:r>
        <w:rPr>
          <w:rFonts w:ascii="Times New Roman" w:hAnsi="Times New Roman" w:cs="Times New Roman"/>
          <w:sz w:val="20"/>
          <w:szCs w:val="20"/>
        </w:rPr>
        <w:t xml:space="preserve">              </w:t>
      </w:r>
      <w:r w:rsidR="00C769F4">
        <w:rPr>
          <w:rFonts w:ascii="Times New Roman" w:hAnsi="Times New Roman" w:cs="Times New Roman"/>
          <w:sz w:val="20"/>
          <w:szCs w:val="20"/>
        </w:rPr>
        <w:t xml:space="preserve"> </w:t>
      </w:r>
      <w:r w:rsidR="00D73DD7" w:rsidRPr="009F19A4">
        <w:rPr>
          <w:rFonts w:ascii="Times New Roman" w:hAnsi="Times New Roman" w:cs="Times New Roman"/>
          <w:b/>
          <w:sz w:val="20"/>
          <w:szCs w:val="20"/>
        </w:rPr>
        <w:t>Figure 4</w:t>
      </w:r>
      <w:r w:rsidR="00D73DD7" w:rsidRPr="009F19A4">
        <w:rPr>
          <w:rFonts w:ascii="Times New Roman" w:hAnsi="Times New Roman" w:cs="Times New Roman"/>
          <w:sz w:val="20"/>
          <w:szCs w:val="20"/>
        </w:rPr>
        <w:t xml:space="preserve">   Main Page with info</w:t>
      </w:r>
    </w:p>
    <w:p w:rsidR="003A472E" w:rsidRDefault="003A472E" w:rsidP="004033DD">
      <w:pPr>
        <w:spacing w:line="360" w:lineRule="auto"/>
        <w:rPr>
          <w:rFonts w:ascii="Times New Roman" w:hAnsi="Times New Roman" w:cs="Times New Roman"/>
          <w:b/>
          <w:bCs/>
          <w:sz w:val="24"/>
          <w:szCs w:val="24"/>
        </w:rPr>
      </w:pPr>
    </w:p>
    <w:p w:rsidR="003A472E" w:rsidRDefault="003A472E" w:rsidP="004033DD">
      <w:pPr>
        <w:spacing w:line="360" w:lineRule="auto"/>
        <w:rPr>
          <w:rFonts w:ascii="Times New Roman" w:hAnsi="Times New Roman" w:cs="Times New Roman"/>
          <w:b/>
          <w:bCs/>
          <w:sz w:val="24"/>
          <w:szCs w:val="24"/>
        </w:rPr>
      </w:pPr>
      <w:r>
        <w:rPr>
          <w:rFonts w:ascii="Times New Roman" w:hAnsi="Times New Roman" w:cs="Times New Roman"/>
          <w:b/>
          <w:bCs/>
          <w:sz w:val="24"/>
          <w:szCs w:val="24"/>
        </w:rPr>
        <w:t>2.2    Server Application</w:t>
      </w:r>
    </w:p>
    <w:p w:rsidR="000B0BA4" w:rsidRDefault="005E7169" w:rsidP="00020A2C">
      <w:pPr>
        <w:spacing w:line="360" w:lineRule="auto"/>
        <w:rPr>
          <w:rFonts w:ascii="Times New Roman" w:hAnsi="Times New Roman" w:cs="Times New Roman"/>
          <w:bCs/>
          <w:sz w:val="24"/>
          <w:szCs w:val="24"/>
        </w:rPr>
      </w:pPr>
      <w:r>
        <w:rPr>
          <w:rFonts w:ascii="Times New Roman" w:hAnsi="Times New Roman" w:cs="Times New Roman"/>
          <w:bCs/>
          <w:sz w:val="24"/>
          <w:szCs w:val="24"/>
        </w:rPr>
        <w:t>The second application that was developed uses an OpenShift server to store and receive information.</w:t>
      </w:r>
      <w:r w:rsidR="007F0932">
        <w:rPr>
          <w:rFonts w:ascii="Times New Roman" w:hAnsi="Times New Roman" w:cs="Times New Roman"/>
          <w:bCs/>
          <w:sz w:val="24"/>
          <w:szCs w:val="24"/>
        </w:rPr>
        <w:t xml:space="preserve"> </w:t>
      </w:r>
      <w:r w:rsidR="005E1ACA">
        <w:rPr>
          <w:rFonts w:ascii="Times New Roman" w:hAnsi="Times New Roman" w:cs="Times New Roman"/>
          <w:bCs/>
          <w:sz w:val="24"/>
          <w:szCs w:val="24"/>
        </w:rPr>
        <w:t xml:space="preserve">The application uses PHP files to connect to the server and every info, account details or friend info will go through the PHP files and the server. </w:t>
      </w:r>
      <w:r w:rsidR="007F0932">
        <w:rPr>
          <w:rFonts w:ascii="Times New Roman" w:hAnsi="Times New Roman" w:cs="Times New Roman"/>
          <w:bCs/>
          <w:sz w:val="24"/>
          <w:szCs w:val="24"/>
        </w:rPr>
        <w:t>When the application opens, a login screen will be presented to the user</w:t>
      </w:r>
      <w:r w:rsidR="00020A2C">
        <w:rPr>
          <w:rFonts w:ascii="Times New Roman" w:hAnsi="Times New Roman" w:cs="Times New Roman"/>
          <w:bCs/>
          <w:sz w:val="24"/>
          <w:szCs w:val="24"/>
        </w:rPr>
        <w:t xml:space="preserve"> (Figure 5)</w:t>
      </w:r>
      <w:r w:rsidR="007F0932">
        <w:rPr>
          <w:rFonts w:ascii="Times New Roman" w:hAnsi="Times New Roman" w:cs="Times New Roman"/>
          <w:bCs/>
          <w:sz w:val="24"/>
          <w:szCs w:val="24"/>
        </w:rPr>
        <w:t>. If the user does not have an account, they may register by going to the re</w:t>
      </w:r>
      <w:r w:rsidR="00020A2C">
        <w:rPr>
          <w:rFonts w:ascii="Times New Roman" w:hAnsi="Times New Roman" w:cs="Times New Roman"/>
          <w:bCs/>
          <w:sz w:val="24"/>
          <w:szCs w:val="24"/>
        </w:rPr>
        <w:t xml:space="preserve">gister page from the login page (Figure 6). </w:t>
      </w:r>
      <w:r w:rsidR="007F0932">
        <w:rPr>
          <w:rFonts w:ascii="Times New Roman" w:hAnsi="Times New Roman" w:cs="Times New Roman"/>
          <w:bCs/>
          <w:sz w:val="24"/>
          <w:szCs w:val="24"/>
        </w:rPr>
        <w:t xml:space="preserve"> Once the user logins, they will be directed to the main page of the server app</w:t>
      </w:r>
      <w:r w:rsidR="004D0B7B">
        <w:rPr>
          <w:rFonts w:ascii="Times New Roman" w:hAnsi="Times New Roman" w:cs="Times New Roman"/>
          <w:bCs/>
          <w:sz w:val="24"/>
          <w:szCs w:val="24"/>
        </w:rPr>
        <w:t>, this also starts uploading the GPS and Wi-Fi info to the server in a continuous loop</w:t>
      </w:r>
      <w:r w:rsidR="007F0932">
        <w:rPr>
          <w:rFonts w:ascii="Times New Roman" w:hAnsi="Times New Roman" w:cs="Times New Roman"/>
          <w:bCs/>
          <w:sz w:val="24"/>
          <w:szCs w:val="24"/>
        </w:rPr>
        <w:t xml:space="preserve">. The main page has an address bar for searching addresses, zoom in and zoom out buttons and a Wi-Fi button to display the Wi-Fi page, </w:t>
      </w:r>
      <w:r w:rsidR="00173B55">
        <w:rPr>
          <w:rFonts w:ascii="Times New Roman" w:hAnsi="Times New Roman" w:cs="Times New Roman"/>
          <w:bCs/>
          <w:sz w:val="24"/>
          <w:szCs w:val="24"/>
        </w:rPr>
        <w:t>which is the same as the SMS application</w:t>
      </w:r>
      <w:r w:rsidR="007F0932">
        <w:rPr>
          <w:rFonts w:ascii="Times New Roman" w:hAnsi="Times New Roman" w:cs="Times New Roman"/>
          <w:bCs/>
          <w:sz w:val="24"/>
          <w:szCs w:val="24"/>
        </w:rPr>
        <w:t>. The main page now has two additional optio</w:t>
      </w:r>
      <w:r w:rsidR="00020A2C">
        <w:rPr>
          <w:rFonts w:ascii="Times New Roman" w:hAnsi="Times New Roman" w:cs="Times New Roman"/>
          <w:bCs/>
          <w:sz w:val="24"/>
          <w:szCs w:val="24"/>
        </w:rPr>
        <w:t>ns, add friend and friends list (Figure 7).</w:t>
      </w:r>
    </w:p>
    <w:p w:rsidR="000B0BA4" w:rsidRDefault="00F64628" w:rsidP="004033DD">
      <w:pPr>
        <w:spacing w:line="360" w:lineRule="auto"/>
        <w:rPr>
          <w:rFonts w:ascii="Times New Roman" w:hAnsi="Times New Roman" w:cs="Times New Roman"/>
          <w:bCs/>
          <w:sz w:val="24"/>
          <w:szCs w:val="24"/>
        </w:rPr>
      </w:pPr>
      <w:r w:rsidRPr="001D4FCA">
        <w:rPr>
          <w:rFonts w:ascii="Times New Roman" w:hAnsi="Times New Roman" w:cs="Times New Roman"/>
          <w:bCs/>
          <w:noProof/>
          <w:sz w:val="24"/>
          <w:szCs w:val="24"/>
          <w:lang w:val="en-SG" w:eastAsia="ja-JP"/>
        </w:rPr>
        <w:lastRenderedPageBreak/>
        <mc:AlternateContent>
          <mc:Choice Requires="wps">
            <w:drawing>
              <wp:anchor distT="0" distB="0" distL="114300" distR="114300" simplePos="0" relativeHeight="251692032" behindDoc="0" locked="0" layoutInCell="1" allowOverlap="1" wp14:anchorId="1E67B962" wp14:editId="0C3F9F46">
                <wp:simplePos x="0" y="0"/>
                <wp:positionH relativeFrom="rightMargin">
                  <wp:align>left</wp:align>
                </wp:positionH>
                <wp:positionV relativeFrom="paragraph">
                  <wp:posOffset>1173480</wp:posOffset>
                </wp:positionV>
                <wp:extent cx="914400" cy="2514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w="6350">
                          <a:noFill/>
                        </a:ln>
                      </wps:spPr>
                      <wps:txbx>
                        <w:txbxContent>
                          <w:p w:rsidR="001D4FCA" w:rsidRPr="00F64628" w:rsidRDefault="001D4FCA" w:rsidP="001D4FCA">
                            <w:pPr>
                              <w:rPr>
                                <w:rFonts w:ascii="Times New Roman" w:hAnsi="Times New Roman" w:cs="Times New Roman"/>
                                <w:sz w:val="20"/>
                                <w:szCs w:val="20"/>
                              </w:rPr>
                            </w:pPr>
                            <w:r w:rsidRPr="00F64628">
                              <w:rPr>
                                <w:rFonts w:ascii="Times New Roman" w:hAnsi="Times New Roman" w:cs="Times New Roman"/>
                                <w:sz w:val="20"/>
                                <w:szCs w:val="20"/>
                              </w:rPr>
                              <w:t>Wi-Fi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67B962" id="Text Box 28" o:spid="_x0000_s1030" type="#_x0000_t202" style="position:absolute;margin-left:0;margin-top:92.4pt;width:1in;height:19.8pt;z-index:251692032;visibility:visible;mso-wrap-style:non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" filled="f" stroked="f" strokeweight=".5pt">
                <v:textbox>
                  <w:txbxContent>
                    <w:p w:rsidR="001D4FCA" w:rsidRPr="00F64628" w:rsidRDefault="001D4FCA" w:rsidP="001D4FCA">
                      <w:pPr>
                        <w:rPr>
                          <w:rFonts w:ascii="Times New Roman" w:hAnsi="Times New Roman" w:cs="Times New Roman"/>
                          <w:sz w:val="20"/>
                          <w:szCs w:val="20"/>
                        </w:rPr>
                      </w:pPr>
                      <w:r w:rsidRPr="00F64628">
                        <w:rPr>
                          <w:rFonts w:ascii="Times New Roman" w:hAnsi="Times New Roman" w:cs="Times New Roman"/>
                          <w:sz w:val="20"/>
                          <w:szCs w:val="20"/>
                        </w:rPr>
                        <w:t>Wi-Fi Page</w:t>
                      </w:r>
                    </w:p>
                  </w:txbxContent>
                </v:textbox>
                <w10:wrap anchorx="margin"/>
              </v:shape>
            </w:pict>
          </mc:Fallback>
        </mc:AlternateContent>
      </w:r>
      <w:r w:rsidRPr="00F64628">
        <w:rPr>
          <w:rFonts w:ascii="Times New Roman" w:hAnsi="Times New Roman" w:cs="Times New Roman"/>
          <w:bCs/>
          <w:noProof/>
          <w:sz w:val="24"/>
          <w:szCs w:val="24"/>
          <w:lang w:val="en-SG" w:eastAsia="ja-JP"/>
        </w:rPr>
        <mc:AlternateContent>
          <mc:Choice Requires="wps">
            <w:drawing>
              <wp:anchor distT="0" distB="0" distL="114300" distR="114300" simplePos="0" relativeHeight="251700224" behindDoc="0" locked="0" layoutInCell="1" allowOverlap="1" wp14:anchorId="7FCDFC85" wp14:editId="1C5D6E15">
                <wp:simplePos x="0" y="0"/>
                <wp:positionH relativeFrom="column">
                  <wp:posOffset>5902325</wp:posOffset>
                </wp:positionH>
                <wp:positionV relativeFrom="paragraph">
                  <wp:posOffset>281305</wp:posOffset>
                </wp:positionV>
                <wp:extent cx="914400" cy="23622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236220"/>
                        </a:xfrm>
                        <a:prstGeom prst="rect">
                          <a:avLst/>
                        </a:prstGeom>
                        <a:noFill/>
                        <a:ln w="6350">
                          <a:noFill/>
                        </a:ln>
                      </wps:spPr>
                      <wps:txbx>
                        <w:txbxContent>
                          <w:p w:rsidR="00F64628" w:rsidRPr="00F64628" w:rsidRDefault="00F64628" w:rsidP="00F64628">
                            <w:pPr>
                              <w:rPr>
                                <w:rFonts w:ascii="Times New Roman" w:hAnsi="Times New Roman" w:cs="Times New Roman"/>
                                <w:sz w:val="20"/>
                                <w:szCs w:val="20"/>
                              </w:rPr>
                            </w:pPr>
                            <w:r w:rsidRPr="00F64628">
                              <w:rPr>
                                <w:rFonts w:ascii="Times New Roman" w:hAnsi="Times New Roman" w:cs="Times New Roman"/>
                                <w:sz w:val="20"/>
                                <w:szCs w:val="20"/>
                              </w:rPr>
                              <w:t>Search Address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DFC85" id="Text Box 34" o:spid="_x0000_s1031" type="#_x0000_t202" style="position:absolute;margin-left:464.75pt;margin-top:22.15pt;width:1in;height:18.6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" filled="f" stroked="f" strokeweight=".5pt">
                <v:textbox>
                  <w:txbxContent>
                    <w:p w:rsidR="00F64628" w:rsidRPr="00F64628" w:rsidRDefault="00F64628" w:rsidP="00F64628">
                      <w:pPr>
                        <w:rPr>
                          <w:rFonts w:ascii="Times New Roman" w:hAnsi="Times New Roman" w:cs="Times New Roman"/>
                          <w:sz w:val="20"/>
                          <w:szCs w:val="20"/>
                        </w:rPr>
                      </w:pPr>
                      <w:r w:rsidRPr="00F64628">
                        <w:rPr>
                          <w:rFonts w:ascii="Times New Roman" w:hAnsi="Times New Roman" w:cs="Times New Roman"/>
                          <w:sz w:val="20"/>
                          <w:szCs w:val="20"/>
                        </w:rPr>
                        <w:t>Search Address</w:t>
                      </w:r>
                    </w:p>
                  </w:txbxContent>
                </v:textbox>
              </v:shape>
            </w:pict>
          </mc:Fallback>
        </mc:AlternateContent>
      </w:r>
      <w:r w:rsidRPr="00F64628">
        <w:rPr>
          <w:rFonts w:ascii="Times New Roman" w:hAnsi="Times New Roman" w:cs="Times New Roman"/>
          <w:bCs/>
          <w:noProof/>
          <w:sz w:val="24"/>
          <w:szCs w:val="24"/>
          <w:lang w:val="en-SG" w:eastAsia="ja-JP"/>
        </w:rPr>
        <mc:AlternateContent>
          <mc:Choice Requires="wps">
            <w:drawing>
              <wp:anchor distT="0" distB="0" distL="114300" distR="114300" simplePos="0" relativeHeight="251698176" behindDoc="0" locked="0" layoutInCell="1" allowOverlap="1" wp14:anchorId="4754E788" wp14:editId="1F432653">
                <wp:simplePos x="0" y="0"/>
                <wp:positionH relativeFrom="margin">
                  <wp:align>right</wp:align>
                </wp:positionH>
                <wp:positionV relativeFrom="paragraph">
                  <wp:posOffset>68580</wp:posOffset>
                </wp:positionV>
                <wp:extent cx="1725295" cy="228600"/>
                <wp:effectExtent l="0" t="0" r="27305" b="19050"/>
                <wp:wrapNone/>
                <wp:docPr id="32" name="Oval 32"/>
                <wp:cNvGraphicFramePr/>
                <a:graphic xmlns:a="http://schemas.openxmlformats.org/drawingml/2006/main">
                  <a:graphicData uri="http://schemas.microsoft.com/office/word/2010/wordprocessingShape">
                    <wps:wsp>
                      <wps:cNvSpPr/>
                      <wps:spPr>
                        <a:xfrm>
                          <a:off x="0" y="0"/>
                          <a:ext cx="1725295" cy="2286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385B9" id="Oval 32" o:spid="_x0000_s1026" style="position:absolute;margin-left:84.65pt;margin-top:5.4pt;width:135.85pt;height:18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" filled="f" strokecolor="black [3213]" strokeweight="1pt">
                <v:stroke joinstyle="miter"/>
                <w10:wrap anchorx="margin"/>
              </v:oval>
            </w:pict>
          </mc:Fallback>
        </mc:AlternateContent>
      </w:r>
      <w:r w:rsidRPr="00F64628">
        <w:rPr>
          <w:rFonts w:ascii="Times New Roman" w:hAnsi="Times New Roman" w:cs="Times New Roman"/>
          <w:bCs/>
          <w:noProof/>
          <w:sz w:val="24"/>
          <w:szCs w:val="24"/>
          <w:lang w:val="en-SG" w:eastAsia="ja-JP"/>
        </w:rPr>
        <mc:AlternateContent>
          <mc:Choice Requires="wps">
            <w:drawing>
              <wp:anchor distT="0" distB="0" distL="114300" distR="114300" simplePos="0" relativeHeight="251699200" behindDoc="0" locked="0" layoutInCell="1" allowOverlap="1" wp14:anchorId="6E21F06D" wp14:editId="2711813B">
                <wp:simplePos x="0" y="0"/>
                <wp:positionH relativeFrom="column">
                  <wp:posOffset>5928360</wp:posOffset>
                </wp:positionH>
                <wp:positionV relativeFrom="paragraph">
                  <wp:posOffset>205740</wp:posOffset>
                </wp:positionV>
                <wp:extent cx="266700" cy="121920"/>
                <wp:effectExtent l="38100" t="38100" r="19050" b="30480"/>
                <wp:wrapNone/>
                <wp:docPr id="33" name="Straight Arrow Connector 33"/>
                <wp:cNvGraphicFramePr/>
                <a:graphic xmlns:a="http://schemas.openxmlformats.org/drawingml/2006/main">
                  <a:graphicData uri="http://schemas.microsoft.com/office/word/2010/wordprocessingShape">
                    <wps:wsp>
                      <wps:cNvCnPr/>
                      <wps:spPr>
                        <a:xfrm flipH="1" flipV="1">
                          <a:off x="0" y="0"/>
                          <a:ext cx="266700" cy="12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600B6B" id="_x0000_t32" coordsize="21600,21600" o:spt="32" o:oned="t" path="m,l21600,21600e" filled="f">
                <v:path arrowok="t" fillok="f" o:connecttype="none"/>
                <o:lock v:ext="edit" shapetype="t"/>
              </v:shapetype>
              <v:shape id="Straight Arrow Connector 33" o:spid="_x0000_s1026" type="#_x0000_t32" style="position:absolute;margin-left:466.8pt;margin-top:16.2pt;width:21pt;height:9.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" strokecolor="black [3200]" strokeweight=".5pt">
                <v:stroke endarrow="block" joinstyle="miter"/>
              </v:shape>
            </w:pict>
          </mc:Fallback>
        </mc:AlternateContent>
      </w:r>
      <w:r w:rsidR="001D4FCA" w:rsidRPr="001D4FCA">
        <w:rPr>
          <w:rFonts w:ascii="Times New Roman" w:hAnsi="Times New Roman" w:cs="Times New Roman"/>
          <w:bCs/>
          <w:noProof/>
          <w:sz w:val="24"/>
          <w:szCs w:val="24"/>
          <w:lang w:val="en-SG" w:eastAsia="ja-JP"/>
        </w:rPr>
        <mc:AlternateContent>
          <mc:Choice Requires="wps">
            <w:drawing>
              <wp:anchor distT="0" distB="0" distL="114300" distR="114300" simplePos="0" relativeHeight="251695104" behindDoc="0" locked="0" layoutInCell="1" allowOverlap="1" wp14:anchorId="6597832E" wp14:editId="0090783F">
                <wp:simplePos x="0" y="0"/>
                <wp:positionH relativeFrom="column">
                  <wp:posOffset>4709160</wp:posOffset>
                </wp:positionH>
                <wp:positionV relativeFrom="paragraph">
                  <wp:posOffset>563880</wp:posOffset>
                </wp:positionV>
                <wp:extent cx="1257300" cy="1356360"/>
                <wp:effectExtent l="38100" t="38100" r="19050" b="34290"/>
                <wp:wrapNone/>
                <wp:docPr id="30" name="Straight Arrow Connector 30"/>
                <wp:cNvGraphicFramePr/>
                <a:graphic xmlns:a="http://schemas.openxmlformats.org/drawingml/2006/main">
                  <a:graphicData uri="http://schemas.microsoft.com/office/word/2010/wordprocessingShape">
                    <wps:wsp>
                      <wps:cNvCnPr/>
                      <wps:spPr>
                        <a:xfrm flipH="1" flipV="1">
                          <a:off x="0" y="0"/>
                          <a:ext cx="1257300" cy="135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0DD08" id="Straight Arrow Connector 30" o:spid="_x0000_s1026" type="#_x0000_t32" style="position:absolute;margin-left:370.8pt;margin-top:44.4pt;width:99pt;height:106.8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" strokecolor="black [3200]" strokeweight=".5pt">
                <v:stroke endarrow="block" joinstyle="miter"/>
              </v:shape>
            </w:pict>
          </mc:Fallback>
        </mc:AlternateContent>
      </w:r>
      <w:r w:rsidR="001D4FCA" w:rsidRPr="001D4FCA">
        <w:rPr>
          <w:rFonts w:ascii="Times New Roman" w:hAnsi="Times New Roman" w:cs="Times New Roman"/>
          <w:bCs/>
          <w:noProof/>
          <w:sz w:val="24"/>
          <w:szCs w:val="24"/>
          <w:lang w:val="en-SG" w:eastAsia="ja-JP"/>
        </w:rPr>
        <mc:AlternateContent>
          <mc:Choice Requires="wps">
            <w:drawing>
              <wp:anchor distT="0" distB="0" distL="114300" distR="114300" simplePos="0" relativeHeight="251696128" behindDoc="0" locked="0" layoutInCell="1" allowOverlap="1" wp14:anchorId="4161B804" wp14:editId="5CDD54F5">
                <wp:simplePos x="0" y="0"/>
                <wp:positionH relativeFrom="column">
                  <wp:posOffset>5931535</wp:posOffset>
                </wp:positionH>
                <wp:positionV relativeFrom="paragraph">
                  <wp:posOffset>1774825</wp:posOffset>
                </wp:positionV>
                <wp:extent cx="914400" cy="236220"/>
                <wp:effectExtent l="0" t="0" r="27940" b="11430"/>
                <wp:wrapNone/>
                <wp:docPr id="31" name="Text Box 31"/>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solidFill>
                            <a:schemeClr val="bg1"/>
                          </a:solidFill>
                        </a:ln>
                      </wps:spPr>
                      <wps:txbx>
                        <w:txbxContent>
                          <w:p w:rsidR="001D4FCA" w:rsidRPr="008A74F0" w:rsidRDefault="001D4FCA" w:rsidP="001D4FCA">
                            <w:pPr>
                              <w:rPr>
                                <w:rFonts w:ascii="Times New Roman" w:hAnsi="Times New Roman" w:cs="Times New Roman"/>
                                <w:sz w:val="20"/>
                                <w:szCs w:val="20"/>
                              </w:rPr>
                            </w:pPr>
                            <w:r w:rsidRPr="008A74F0">
                              <w:rPr>
                                <w:rFonts w:ascii="Times New Roman" w:hAnsi="Times New Roman" w:cs="Times New Roman"/>
                                <w:sz w:val="20"/>
                                <w:szCs w:val="20"/>
                              </w:rPr>
                              <w:t xml:space="preserve">Zoom </w:t>
                            </w:r>
                            <w:r w:rsidR="008A74F0" w:rsidRPr="008A74F0">
                              <w:rPr>
                                <w:rFonts w:ascii="Times New Roman" w:hAnsi="Times New Roman" w:cs="Times New Roman"/>
                                <w:sz w:val="20"/>
                                <w:szCs w:val="20"/>
                              </w:rPr>
                              <w:t>in</w:t>
                            </w:r>
                            <w:r w:rsidR="008A74F0">
                              <w:rPr>
                                <w:rFonts w:ascii="Times New Roman" w:hAnsi="Times New Roman" w:cs="Times New Roman"/>
                                <w:sz w:val="20"/>
                                <w:szCs w:val="20"/>
                              </w:rPr>
                              <w:t>/o</w:t>
                            </w:r>
                            <w:r w:rsidRPr="008A74F0">
                              <w:rPr>
                                <w:rFonts w:ascii="Times New Roman" w:hAnsi="Times New Roman" w:cs="Times New Roman"/>
                                <w:sz w:val="20"/>
                                <w:szCs w:val="20"/>
                              </w:rPr>
                              <w:t>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61B804" id="Text Box 31" o:spid="_x0000_s1032" type="#_x0000_t202" style="position:absolute;margin-left:467.05pt;margin-top:139.75pt;width:1in;height:18.6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" fillcolor="white [3201]" strokecolor="white [3212]" strokeweight=".5pt">
                <v:textbox>
                  <w:txbxContent>
                    <w:p w:rsidR="001D4FCA" w:rsidRPr="008A74F0" w:rsidRDefault="001D4FCA" w:rsidP="001D4FCA">
                      <w:pPr>
                        <w:rPr>
                          <w:rFonts w:ascii="Times New Roman" w:hAnsi="Times New Roman" w:cs="Times New Roman"/>
                          <w:sz w:val="20"/>
                          <w:szCs w:val="20"/>
                        </w:rPr>
                      </w:pPr>
                      <w:r w:rsidRPr="008A74F0">
                        <w:rPr>
                          <w:rFonts w:ascii="Times New Roman" w:hAnsi="Times New Roman" w:cs="Times New Roman"/>
                          <w:sz w:val="20"/>
                          <w:szCs w:val="20"/>
                        </w:rPr>
                        <w:t xml:space="preserve">Zoom </w:t>
                      </w:r>
                      <w:r w:rsidR="008A74F0" w:rsidRPr="008A74F0">
                        <w:rPr>
                          <w:rFonts w:ascii="Times New Roman" w:hAnsi="Times New Roman" w:cs="Times New Roman"/>
                          <w:sz w:val="20"/>
                          <w:szCs w:val="20"/>
                        </w:rPr>
                        <w:t>in</w:t>
                      </w:r>
                      <w:r w:rsidR="008A74F0">
                        <w:rPr>
                          <w:rFonts w:ascii="Times New Roman" w:hAnsi="Times New Roman" w:cs="Times New Roman"/>
                          <w:sz w:val="20"/>
                          <w:szCs w:val="20"/>
                        </w:rPr>
                        <w:t>/o</w:t>
                      </w:r>
                      <w:r w:rsidRPr="008A74F0">
                        <w:rPr>
                          <w:rFonts w:ascii="Times New Roman" w:hAnsi="Times New Roman" w:cs="Times New Roman"/>
                          <w:sz w:val="20"/>
                          <w:szCs w:val="20"/>
                        </w:rPr>
                        <w:t>ut</w:t>
                      </w:r>
                    </w:p>
                  </w:txbxContent>
                </v:textbox>
              </v:shape>
            </w:pict>
          </mc:Fallback>
        </mc:AlternateContent>
      </w:r>
      <w:r w:rsidR="001D4FCA" w:rsidRPr="001D4FCA">
        <w:rPr>
          <w:rFonts w:ascii="Times New Roman" w:hAnsi="Times New Roman" w:cs="Times New Roman"/>
          <w:bCs/>
          <w:noProof/>
          <w:sz w:val="24"/>
          <w:szCs w:val="24"/>
          <w:lang w:val="en-SG" w:eastAsia="ja-JP"/>
        </w:rPr>
        <mc:AlternateContent>
          <mc:Choice Requires="wps">
            <w:drawing>
              <wp:anchor distT="0" distB="0" distL="114300" distR="114300" simplePos="0" relativeHeight="251685888" behindDoc="0" locked="0" layoutInCell="1" allowOverlap="1" wp14:anchorId="321128B3" wp14:editId="575331DE">
                <wp:simplePos x="0" y="0"/>
                <wp:positionH relativeFrom="margin">
                  <wp:posOffset>4747260</wp:posOffset>
                </wp:positionH>
                <wp:positionV relativeFrom="paragraph">
                  <wp:posOffset>297180</wp:posOffset>
                </wp:positionV>
                <wp:extent cx="312420" cy="274320"/>
                <wp:effectExtent l="0" t="0" r="11430" b="11430"/>
                <wp:wrapNone/>
                <wp:docPr id="20" name="Oval 20"/>
                <wp:cNvGraphicFramePr/>
                <a:graphic xmlns:a="http://schemas.openxmlformats.org/drawingml/2006/main">
                  <a:graphicData uri="http://schemas.microsoft.com/office/word/2010/wordprocessingShape">
                    <wps:wsp>
                      <wps:cNvSpPr/>
                      <wps:spPr>
                        <a:xfrm>
                          <a:off x="0" y="0"/>
                          <a:ext cx="312420" cy="27432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B57FB" id="Oval 20" o:spid="_x0000_s1026" style="position:absolute;margin-left:373.8pt;margin-top:23.4pt;width:24.6pt;height:21.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" filled="f" strokecolor="black [3213]" strokeweight="1pt">
                <v:stroke joinstyle="miter"/>
                <w10:wrap anchorx="margin"/>
              </v:oval>
            </w:pict>
          </mc:Fallback>
        </mc:AlternateContent>
      </w:r>
      <w:r w:rsidR="001D4FCA" w:rsidRPr="001D4FCA">
        <w:rPr>
          <w:rFonts w:ascii="Times New Roman" w:hAnsi="Times New Roman" w:cs="Times New Roman"/>
          <w:bCs/>
          <w:noProof/>
          <w:sz w:val="24"/>
          <w:szCs w:val="24"/>
          <w:lang w:val="en-SG" w:eastAsia="ja-JP"/>
        </w:rPr>
        <mc:AlternateContent>
          <mc:Choice Requires="wps">
            <w:drawing>
              <wp:anchor distT="0" distB="0" distL="114300" distR="114300" simplePos="0" relativeHeight="251694080" behindDoc="0" locked="0" layoutInCell="1" allowOverlap="1" wp14:anchorId="2DACFF7F" wp14:editId="60D2698D">
                <wp:simplePos x="0" y="0"/>
                <wp:positionH relativeFrom="margin">
                  <wp:posOffset>4236720</wp:posOffset>
                </wp:positionH>
                <wp:positionV relativeFrom="paragraph">
                  <wp:posOffset>297180</wp:posOffset>
                </wp:positionV>
                <wp:extent cx="495300" cy="274320"/>
                <wp:effectExtent l="0" t="0" r="19050" b="11430"/>
                <wp:wrapNone/>
                <wp:docPr id="29" name="Oval 29"/>
                <wp:cNvGraphicFramePr/>
                <a:graphic xmlns:a="http://schemas.openxmlformats.org/drawingml/2006/main">
                  <a:graphicData uri="http://schemas.microsoft.com/office/word/2010/wordprocessingShape">
                    <wps:wsp>
                      <wps:cNvSpPr/>
                      <wps:spPr>
                        <a:xfrm>
                          <a:off x="0" y="0"/>
                          <a:ext cx="495300" cy="27432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CA4AD" id="Oval 29" o:spid="_x0000_s1026" style="position:absolute;margin-left:333.6pt;margin-top:23.4pt;width:39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" filled="f" strokecolor="black [3213]" strokeweight="1pt">
                <v:stroke joinstyle="miter"/>
                <w10:wrap anchorx="margin"/>
              </v:oval>
            </w:pict>
          </mc:Fallback>
        </mc:AlternateContent>
      </w:r>
      <w:r w:rsidR="001D4FCA" w:rsidRPr="001D4FCA">
        <w:rPr>
          <w:rFonts w:ascii="Times New Roman" w:hAnsi="Times New Roman" w:cs="Times New Roman"/>
          <w:bCs/>
          <w:noProof/>
          <w:sz w:val="24"/>
          <w:szCs w:val="24"/>
          <w:lang w:val="en-SG" w:eastAsia="ja-JP"/>
        </w:rPr>
        <mc:AlternateContent>
          <mc:Choice Requires="wps">
            <w:drawing>
              <wp:anchor distT="0" distB="0" distL="114300" distR="114300" simplePos="0" relativeHeight="251687936" behindDoc="0" locked="0" layoutInCell="1" allowOverlap="1" wp14:anchorId="03282BD4" wp14:editId="3726232E">
                <wp:simplePos x="0" y="0"/>
                <wp:positionH relativeFrom="rightMargin">
                  <wp:align>left</wp:align>
                </wp:positionH>
                <wp:positionV relativeFrom="paragraph">
                  <wp:posOffset>1493520</wp:posOffset>
                </wp:positionV>
                <wp:extent cx="775814" cy="236220"/>
                <wp:effectExtent l="0" t="0" r="24765" b="11430"/>
                <wp:wrapNone/>
                <wp:docPr id="25" name="Text Box 25"/>
                <wp:cNvGraphicFramePr/>
                <a:graphic xmlns:a="http://schemas.openxmlformats.org/drawingml/2006/main">
                  <a:graphicData uri="http://schemas.microsoft.com/office/word/2010/wordprocessingShape">
                    <wps:wsp>
                      <wps:cNvSpPr txBox="1"/>
                      <wps:spPr>
                        <a:xfrm>
                          <a:off x="0" y="0"/>
                          <a:ext cx="775814" cy="236220"/>
                        </a:xfrm>
                        <a:prstGeom prst="rect">
                          <a:avLst/>
                        </a:prstGeom>
                        <a:solidFill>
                          <a:schemeClr val="lt1"/>
                        </a:solidFill>
                        <a:ln w="6350">
                          <a:solidFill>
                            <a:schemeClr val="bg1"/>
                          </a:solidFill>
                        </a:ln>
                      </wps:spPr>
                      <wps:txbx>
                        <w:txbxContent>
                          <w:p w:rsidR="001D4FCA" w:rsidRPr="008A74F0" w:rsidRDefault="001D4FCA" w:rsidP="001D4FCA">
                            <w:pPr>
                              <w:rPr>
                                <w:rFonts w:ascii="Times New Roman" w:hAnsi="Times New Roman" w:cs="Times New Roman"/>
                                <w:sz w:val="20"/>
                                <w:szCs w:val="20"/>
                              </w:rPr>
                            </w:pPr>
                            <w:r w:rsidRPr="008A74F0">
                              <w:rPr>
                                <w:rFonts w:ascii="Times New Roman" w:hAnsi="Times New Roman" w:cs="Times New Roman"/>
                                <w:sz w:val="20"/>
                                <w:szCs w:val="20"/>
                              </w:rPr>
                              <w:t>Friend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82BD4" id="Text Box 25" o:spid="_x0000_s1033" type="#_x0000_t202" style="position:absolute;margin-left:0;margin-top:117.6pt;width:61.1pt;height:18.6pt;z-index:2516879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" fillcolor="white [3201]" strokecolor="white [3212]" strokeweight=".5pt">
                <v:textbox>
                  <w:txbxContent>
                    <w:p w:rsidR="001D4FCA" w:rsidRPr="008A74F0" w:rsidRDefault="001D4FCA" w:rsidP="001D4FCA">
                      <w:pPr>
                        <w:rPr>
                          <w:rFonts w:ascii="Times New Roman" w:hAnsi="Times New Roman" w:cs="Times New Roman"/>
                          <w:sz w:val="20"/>
                          <w:szCs w:val="20"/>
                        </w:rPr>
                      </w:pPr>
                      <w:r w:rsidRPr="008A74F0">
                        <w:rPr>
                          <w:rFonts w:ascii="Times New Roman" w:hAnsi="Times New Roman" w:cs="Times New Roman"/>
                          <w:sz w:val="20"/>
                          <w:szCs w:val="20"/>
                        </w:rPr>
                        <w:t>Friend List</w:t>
                      </w:r>
                    </w:p>
                  </w:txbxContent>
                </v:textbox>
                <w10:wrap anchorx="margin"/>
              </v:shape>
            </w:pict>
          </mc:Fallback>
        </mc:AlternateContent>
      </w:r>
      <w:r w:rsidR="001D4FCA" w:rsidRPr="001D4FCA">
        <w:rPr>
          <w:rFonts w:ascii="Times New Roman" w:hAnsi="Times New Roman" w:cs="Times New Roman"/>
          <w:bCs/>
          <w:noProof/>
          <w:sz w:val="24"/>
          <w:szCs w:val="24"/>
          <w:lang w:val="en-SG" w:eastAsia="ja-JP"/>
        </w:rPr>
        <mc:AlternateContent>
          <mc:Choice Requires="wps">
            <w:drawing>
              <wp:anchor distT="0" distB="0" distL="114300" distR="114300" simplePos="0" relativeHeight="251691008" behindDoc="0" locked="0" layoutInCell="1" allowOverlap="1" wp14:anchorId="4D207A46" wp14:editId="71FFA2BF">
                <wp:simplePos x="0" y="0"/>
                <wp:positionH relativeFrom="column">
                  <wp:posOffset>5524500</wp:posOffset>
                </wp:positionH>
                <wp:positionV relativeFrom="paragraph">
                  <wp:posOffset>579120</wp:posOffset>
                </wp:positionV>
                <wp:extent cx="464820" cy="701040"/>
                <wp:effectExtent l="38100" t="38100" r="30480" b="22860"/>
                <wp:wrapNone/>
                <wp:docPr id="27" name="Straight Arrow Connector 27"/>
                <wp:cNvGraphicFramePr/>
                <a:graphic xmlns:a="http://schemas.openxmlformats.org/drawingml/2006/main">
                  <a:graphicData uri="http://schemas.microsoft.com/office/word/2010/wordprocessingShape">
                    <wps:wsp>
                      <wps:cNvCnPr/>
                      <wps:spPr>
                        <a:xfrm flipH="1" flipV="1">
                          <a:off x="0" y="0"/>
                          <a:ext cx="464820" cy="701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713EF" id="Straight Arrow Connector 27" o:spid="_x0000_s1026" type="#_x0000_t32" style="position:absolute;margin-left:435pt;margin-top:45.6pt;width:36.6pt;height:55.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" strokecolor="black [3200]" strokeweight=".5pt">
                <v:stroke endarrow="block" joinstyle="miter"/>
              </v:shape>
            </w:pict>
          </mc:Fallback>
        </mc:AlternateContent>
      </w:r>
      <w:r w:rsidR="001D4FCA" w:rsidRPr="00227F84">
        <w:rPr>
          <w:rFonts w:ascii="Times New Roman" w:hAnsi="Times New Roman" w:cs="Times New Roman"/>
          <w:bCs/>
          <w:noProof/>
          <w:sz w:val="24"/>
          <w:szCs w:val="24"/>
          <w:lang w:val="en-SG" w:eastAsia="ja-JP"/>
        </w:rPr>
        <mc:AlternateContent>
          <mc:Choice Requires="wps">
            <w:drawing>
              <wp:anchor distT="0" distB="0" distL="114300" distR="114300" simplePos="0" relativeHeight="251681792" behindDoc="0" locked="0" layoutInCell="1" allowOverlap="1" wp14:anchorId="771378FD" wp14:editId="411568A3">
                <wp:simplePos x="0" y="0"/>
                <wp:positionH relativeFrom="margin">
                  <wp:align>right</wp:align>
                </wp:positionH>
                <wp:positionV relativeFrom="paragraph">
                  <wp:posOffset>312420</wp:posOffset>
                </wp:positionV>
                <wp:extent cx="384175" cy="274320"/>
                <wp:effectExtent l="0" t="0" r="15875" b="11430"/>
                <wp:wrapNone/>
                <wp:docPr id="14" name="Oval 14"/>
                <wp:cNvGraphicFramePr/>
                <a:graphic xmlns:a="http://schemas.openxmlformats.org/drawingml/2006/main">
                  <a:graphicData uri="http://schemas.microsoft.com/office/word/2010/wordprocessingShape">
                    <wps:wsp>
                      <wps:cNvSpPr/>
                      <wps:spPr>
                        <a:xfrm>
                          <a:off x="0" y="0"/>
                          <a:ext cx="384175" cy="27432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C03F2" id="Oval 14" o:spid="_x0000_s1026" style="position:absolute;margin-left:-20.95pt;margin-top:24.6pt;width:30.25pt;height:21.6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" filled="f" strokecolor="black [3213]" strokeweight="1pt">
                <v:stroke joinstyle="miter"/>
                <w10:wrap anchorx="margin"/>
              </v:oval>
            </w:pict>
          </mc:Fallback>
        </mc:AlternateContent>
      </w:r>
      <w:r w:rsidR="001D4FCA" w:rsidRPr="001D4FCA">
        <w:rPr>
          <w:rFonts w:ascii="Times New Roman" w:hAnsi="Times New Roman" w:cs="Times New Roman"/>
          <w:bCs/>
          <w:noProof/>
          <w:sz w:val="24"/>
          <w:szCs w:val="24"/>
          <w:lang w:val="en-SG" w:eastAsia="ja-JP"/>
        </w:rPr>
        <mc:AlternateContent>
          <mc:Choice Requires="wps">
            <w:drawing>
              <wp:anchor distT="0" distB="0" distL="114300" distR="114300" simplePos="0" relativeHeight="251689984" behindDoc="0" locked="0" layoutInCell="1" allowOverlap="1" wp14:anchorId="6D5C1040" wp14:editId="7FE85BAF">
                <wp:simplePos x="0" y="0"/>
                <wp:positionH relativeFrom="margin">
                  <wp:posOffset>5128260</wp:posOffset>
                </wp:positionH>
                <wp:positionV relativeFrom="paragraph">
                  <wp:posOffset>312420</wp:posOffset>
                </wp:positionV>
                <wp:extent cx="335280" cy="274320"/>
                <wp:effectExtent l="0" t="0" r="26670" b="11430"/>
                <wp:wrapNone/>
                <wp:docPr id="26" name="Oval 26"/>
                <wp:cNvGraphicFramePr/>
                <a:graphic xmlns:a="http://schemas.openxmlformats.org/drawingml/2006/main">
                  <a:graphicData uri="http://schemas.microsoft.com/office/word/2010/wordprocessingShape">
                    <wps:wsp>
                      <wps:cNvSpPr/>
                      <wps:spPr>
                        <a:xfrm>
                          <a:off x="0" y="0"/>
                          <a:ext cx="335280" cy="27432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721D6" id="Oval 26" o:spid="_x0000_s1026" style="position:absolute;margin-left:403.8pt;margin-top:24.6pt;width:26.4pt;height:21.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" filled="f" strokecolor="black [3213]" strokeweight="1pt">
                <v:stroke joinstyle="miter"/>
                <w10:wrap anchorx="margin"/>
              </v:oval>
            </w:pict>
          </mc:Fallback>
        </mc:AlternateContent>
      </w:r>
      <w:r w:rsidR="001D4FCA" w:rsidRPr="001D4FCA">
        <w:rPr>
          <w:rFonts w:ascii="Times New Roman" w:hAnsi="Times New Roman" w:cs="Times New Roman"/>
          <w:bCs/>
          <w:noProof/>
          <w:sz w:val="24"/>
          <w:szCs w:val="24"/>
          <w:lang w:val="en-SG" w:eastAsia="ja-JP"/>
        </w:rPr>
        <mc:AlternateContent>
          <mc:Choice Requires="wps">
            <w:drawing>
              <wp:anchor distT="0" distB="0" distL="114300" distR="114300" simplePos="0" relativeHeight="251686912" behindDoc="0" locked="0" layoutInCell="1" allowOverlap="1" wp14:anchorId="10125345" wp14:editId="2A1139F0">
                <wp:simplePos x="0" y="0"/>
                <wp:positionH relativeFrom="column">
                  <wp:posOffset>4991100</wp:posOffset>
                </wp:positionH>
                <wp:positionV relativeFrom="paragraph">
                  <wp:posOffset>579120</wp:posOffset>
                </wp:positionV>
                <wp:extent cx="1021080" cy="1036320"/>
                <wp:effectExtent l="38100" t="38100" r="26670" b="30480"/>
                <wp:wrapNone/>
                <wp:docPr id="24" name="Straight Arrow Connector 24"/>
                <wp:cNvGraphicFramePr/>
                <a:graphic xmlns:a="http://schemas.openxmlformats.org/drawingml/2006/main">
                  <a:graphicData uri="http://schemas.microsoft.com/office/word/2010/wordprocessingShape">
                    <wps:wsp>
                      <wps:cNvCnPr/>
                      <wps:spPr>
                        <a:xfrm flipH="1" flipV="1">
                          <a:off x="0" y="0"/>
                          <a:ext cx="1021080"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B011D" id="Straight Arrow Connector 24" o:spid="_x0000_s1026" type="#_x0000_t32" style="position:absolute;margin-left:393pt;margin-top:45.6pt;width:80.4pt;height:81.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" strokecolor="black [3200]" strokeweight=".5pt">
                <v:stroke endarrow="block" joinstyle="miter"/>
              </v:shape>
            </w:pict>
          </mc:Fallback>
        </mc:AlternateContent>
      </w:r>
      <w:r w:rsidR="00227F84" w:rsidRPr="00227F84">
        <w:rPr>
          <w:rFonts w:ascii="Times New Roman" w:hAnsi="Times New Roman" w:cs="Times New Roman"/>
          <w:bCs/>
          <w:noProof/>
          <w:sz w:val="24"/>
          <w:szCs w:val="24"/>
          <w:lang w:val="en-SG" w:eastAsia="ja-JP"/>
        </w:rPr>
        <mc:AlternateContent>
          <mc:Choice Requires="wps">
            <w:drawing>
              <wp:anchor distT="0" distB="0" distL="114300" distR="114300" simplePos="0" relativeHeight="251683840" behindDoc="0" locked="0" layoutInCell="1" allowOverlap="1" wp14:anchorId="71E864AE" wp14:editId="7B6B65C3">
                <wp:simplePos x="0" y="0"/>
                <wp:positionH relativeFrom="page">
                  <wp:posOffset>6849110</wp:posOffset>
                </wp:positionH>
                <wp:positionV relativeFrom="paragraph">
                  <wp:posOffset>837565</wp:posOffset>
                </wp:positionV>
                <wp:extent cx="914400" cy="236220"/>
                <wp:effectExtent l="0" t="0" r="21590" b="11430"/>
                <wp:wrapNone/>
                <wp:docPr id="19" name="Text Box 19"/>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solidFill>
                            <a:schemeClr val="bg1"/>
                          </a:solidFill>
                        </a:ln>
                      </wps:spPr>
                      <wps:txbx>
                        <w:txbxContent>
                          <w:p w:rsidR="00227F84" w:rsidRPr="00F64628" w:rsidRDefault="00227F84" w:rsidP="00227F84">
                            <w:pPr>
                              <w:rPr>
                                <w:rFonts w:ascii="Times New Roman" w:hAnsi="Times New Roman" w:cs="Times New Roman"/>
                                <w:sz w:val="20"/>
                                <w:szCs w:val="20"/>
                              </w:rPr>
                            </w:pPr>
                            <w:r w:rsidRPr="00F64628">
                              <w:rPr>
                                <w:rFonts w:ascii="Times New Roman" w:hAnsi="Times New Roman" w:cs="Times New Roman"/>
                                <w:sz w:val="20"/>
                                <w:szCs w:val="20"/>
                              </w:rPr>
                              <w:t>Add Friend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864AE" id="Text Box 19" o:spid="_x0000_s1034" type="#_x0000_t202" style="position:absolute;margin-left:539.3pt;margin-top:65.95pt;width:1in;height:18.6pt;z-index:251683840;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" fillcolor="white [3201]" strokecolor="white [3212]" strokeweight=".5pt">
                <v:textbox>
                  <w:txbxContent>
                    <w:p w:rsidR="00227F84" w:rsidRPr="00F64628" w:rsidRDefault="00227F84" w:rsidP="00227F84">
                      <w:pPr>
                        <w:rPr>
                          <w:rFonts w:ascii="Times New Roman" w:hAnsi="Times New Roman" w:cs="Times New Roman"/>
                          <w:sz w:val="20"/>
                          <w:szCs w:val="20"/>
                        </w:rPr>
                      </w:pPr>
                      <w:r w:rsidRPr="00F64628">
                        <w:rPr>
                          <w:rFonts w:ascii="Times New Roman" w:hAnsi="Times New Roman" w:cs="Times New Roman"/>
                          <w:sz w:val="20"/>
                          <w:szCs w:val="20"/>
                        </w:rPr>
                        <w:t>Add Friend</w:t>
                      </w:r>
                    </w:p>
                  </w:txbxContent>
                </v:textbox>
                <w10:wrap anchorx="page"/>
              </v:shape>
            </w:pict>
          </mc:Fallback>
        </mc:AlternateContent>
      </w:r>
      <w:r w:rsidR="00227F84" w:rsidRPr="00227F84">
        <w:rPr>
          <w:rFonts w:ascii="Times New Roman" w:hAnsi="Times New Roman" w:cs="Times New Roman"/>
          <w:bCs/>
          <w:noProof/>
          <w:sz w:val="24"/>
          <w:szCs w:val="24"/>
          <w:lang w:val="en-SG" w:eastAsia="ja-JP"/>
        </w:rPr>
        <mc:AlternateContent>
          <mc:Choice Requires="wps">
            <w:drawing>
              <wp:anchor distT="0" distB="0" distL="114300" distR="114300" simplePos="0" relativeHeight="251682816" behindDoc="0" locked="0" layoutInCell="1" allowOverlap="1" wp14:anchorId="622BE219" wp14:editId="488DC774">
                <wp:simplePos x="0" y="0"/>
                <wp:positionH relativeFrom="column">
                  <wp:posOffset>5905500</wp:posOffset>
                </wp:positionH>
                <wp:positionV relativeFrom="paragraph">
                  <wp:posOffset>541020</wp:posOffset>
                </wp:positionV>
                <wp:extent cx="167640" cy="312420"/>
                <wp:effectExtent l="38100" t="38100" r="22860" b="30480"/>
                <wp:wrapNone/>
                <wp:docPr id="15" name="Straight Arrow Connector 15"/>
                <wp:cNvGraphicFramePr/>
                <a:graphic xmlns:a="http://schemas.openxmlformats.org/drawingml/2006/main">
                  <a:graphicData uri="http://schemas.microsoft.com/office/word/2010/wordprocessingShape">
                    <wps:wsp>
                      <wps:cNvCnPr/>
                      <wps:spPr>
                        <a:xfrm flipH="1" flipV="1">
                          <a:off x="0" y="0"/>
                          <a:ext cx="16764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9164C" id="Straight Arrow Connector 15" o:spid="_x0000_s1026" type="#_x0000_t32" style="position:absolute;margin-left:465pt;margin-top:42.6pt;width:13.2pt;height:24.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" strokecolor="black [3200]" strokeweight=".5pt">
                <v:stroke endarrow="block" joinstyle="miter"/>
              </v:shape>
            </w:pict>
          </mc:Fallback>
        </mc:AlternateContent>
      </w:r>
      <w:r w:rsidR="000B0BA4">
        <w:rPr>
          <w:rFonts w:ascii="Times New Roman" w:hAnsi="Times New Roman" w:cs="Times New Roman"/>
          <w:bCs/>
          <w:noProof/>
          <w:sz w:val="24"/>
          <w:szCs w:val="24"/>
          <w:lang w:val="en-SG" w:eastAsia="ja-JP"/>
        </w:rPr>
        <w:drawing>
          <wp:inline distT="0" distB="0" distL="0" distR="0">
            <wp:extent cx="1668780" cy="2964279"/>
            <wp:effectExtent l="0" t="0" r="7620" b="7620"/>
            <wp:docPr id="1" name="Picture 1" descr="C:\Users\Pow\Downloads\Work\Screenshot_2016-09-16-10-0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w\Downloads\Work\Screenshot_2016-09-16-10-09-5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5667" cy="3012039"/>
                    </a:xfrm>
                    <a:prstGeom prst="rect">
                      <a:avLst/>
                    </a:prstGeom>
                    <a:noFill/>
                    <a:ln>
                      <a:noFill/>
                    </a:ln>
                  </pic:spPr>
                </pic:pic>
              </a:graphicData>
            </a:graphic>
          </wp:inline>
        </w:drawing>
      </w:r>
      <w:r w:rsidR="00706F15">
        <w:rPr>
          <w:rFonts w:ascii="Times New Roman" w:hAnsi="Times New Roman" w:cs="Times New Roman"/>
          <w:bCs/>
          <w:sz w:val="24"/>
          <w:szCs w:val="24"/>
        </w:rPr>
        <w:t xml:space="preserve">      </w:t>
      </w:r>
      <w:r w:rsidR="000B0BA4">
        <w:rPr>
          <w:rFonts w:ascii="Times New Roman" w:hAnsi="Times New Roman" w:cs="Times New Roman"/>
          <w:bCs/>
          <w:sz w:val="24"/>
          <w:szCs w:val="24"/>
        </w:rPr>
        <w:t xml:space="preserve"> </w:t>
      </w:r>
      <w:r w:rsidR="00706F15">
        <w:rPr>
          <w:rFonts w:ascii="Times New Roman" w:hAnsi="Times New Roman" w:cs="Times New Roman"/>
          <w:bCs/>
          <w:sz w:val="24"/>
          <w:szCs w:val="24"/>
        </w:rPr>
        <w:t xml:space="preserve">   </w:t>
      </w:r>
      <w:r w:rsidR="000B0BA4">
        <w:rPr>
          <w:rFonts w:ascii="Times New Roman" w:hAnsi="Times New Roman" w:cs="Times New Roman"/>
          <w:bCs/>
          <w:sz w:val="24"/>
          <w:szCs w:val="24"/>
        </w:rPr>
        <w:t xml:space="preserve">  </w:t>
      </w:r>
      <w:r w:rsidR="000B0BA4">
        <w:rPr>
          <w:rFonts w:ascii="Times New Roman" w:hAnsi="Times New Roman" w:cs="Times New Roman"/>
          <w:bCs/>
          <w:noProof/>
          <w:sz w:val="24"/>
          <w:szCs w:val="24"/>
          <w:lang w:val="en-SG" w:eastAsia="ja-JP"/>
        </w:rPr>
        <w:drawing>
          <wp:inline distT="0" distB="0" distL="0" distR="0">
            <wp:extent cx="1663489" cy="2954879"/>
            <wp:effectExtent l="0" t="0" r="0" b="0"/>
            <wp:docPr id="13" name="Picture 13" descr="C:\Users\Pow\Downloads\Work\Screenshot_2016-09-16-15-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w\Downloads\Work\Screenshot_2016-09-16-15-34-1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1464" cy="2986808"/>
                    </a:xfrm>
                    <a:prstGeom prst="rect">
                      <a:avLst/>
                    </a:prstGeom>
                    <a:noFill/>
                    <a:ln>
                      <a:noFill/>
                    </a:ln>
                  </pic:spPr>
                </pic:pic>
              </a:graphicData>
            </a:graphic>
          </wp:inline>
        </w:drawing>
      </w:r>
      <w:r w:rsidR="000B0BA4">
        <w:rPr>
          <w:rFonts w:ascii="Times New Roman" w:hAnsi="Times New Roman" w:cs="Times New Roman"/>
          <w:bCs/>
          <w:sz w:val="24"/>
          <w:szCs w:val="24"/>
        </w:rPr>
        <w:t xml:space="preserve">   </w:t>
      </w:r>
      <w:r w:rsidR="00706F15">
        <w:rPr>
          <w:rFonts w:ascii="Times New Roman" w:hAnsi="Times New Roman" w:cs="Times New Roman"/>
          <w:bCs/>
          <w:sz w:val="24"/>
          <w:szCs w:val="24"/>
        </w:rPr>
        <w:t xml:space="preserve">        </w:t>
      </w:r>
      <w:r w:rsidR="000B0BA4">
        <w:rPr>
          <w:rFonts w:ascii="Times New Roman" w:hAnsi="Times New Roman" w:cs="Times New Roman"/>
          <w:bCs/>
          <w:sz w:val="24"/>
          <w:szCs w:val="24"/>
        </w:rPr>
        <w:t xml:space="preserve"> </w:t>
      </w:r>
      <w:r w:rsidR="000B0BA4">
        <w:rPr>
          <w:rFonts w:ascii="Times New Roman" w:hAnsi="Times New Roman" w:cs="Times New Roman"/>
          <w:bCs/>
          <w:noProof/>
          <w:sz w:val="24"/>
          <w:szCs w:val="24"/>
          <w:lang w:val="en-SG" w:eastAsia="ja-JP"/>
        </w:rPr>
        <w:drawing>
          <wp:inline distT="0" distB="0" distL="0" distR="0">
            <wp:extent cx="1672280" cy="2970496"/>
            <wp:effectExtent l="0" t="0" r="4445" b="1905"/>
            <wp:docPr id="2" name="Picture 2" descr="C:\Users\Pow\Downloads\Work\Screenshot_2016-09-16-10-1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w\Downloads\Work\Screenshot_2016-09-16-10-12-4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9840" cy="3001688"/>
                    </a:xfrm>
                    <a:prstGeom prst="rect">
                      <a:avLst/>
                    </a:prstGeom>
                    <a:noFill/>
                    <a:ln>
                      <a:noFill/>
                    </a:ln>
                  </pic:spPr>
                </pic:pic>
              </a:graphicData>
            </a:graphic>
          </wp:inline>
        </w:drawing>
      </w:r>
    </w:p>
    <w:p w:rsidR="000B0BA4" w:rsidRPr="00706F15" w:rsidRDefault="00706F15" w:rsidP="004033DD">
      <w:pPr>
        <w:spacing w:line="360" w:lineRule="auto"/>
        <w:rPr>
          <w:rFonts w:ascii="Times New Roman" w:hAnsi="Times New Roman" w:cs="Times New Roman"/>
          <w:bCs/>
          <w:sz w:val="20"/>
          <w:szCs w:val="20"/>
        </w:rPr>
      </w:pPr>
      <w:r w:rsidRPr="00706F15">
        <w:rPr>
          <w:rFonts w:ascii="Times New Roman" w:hAnsi="Times New Roman" w:cs="Times New Roman"/>
          <w:b/>
          <w:bCs/>
          <w:sz w:val="20"/>
          <w:szCs w:val="20"/>
        </w:rPr>
        <w:t xml:space="preserve"> </w:t>
      </w:r>
      <w:r w:rsidR="000B0BA4" w:rsidRPr="00706F15">
        <w:rPr>
          <w:rFonts w:ascii="Times New Roman" w:hAnsi="Times New Roman" w:cs="Times New Roman"/>
          <w:b/>
          <w:bCs/>
          <w:sz w:val="20"/>
          <w:szCs w:val="20"/>
        </w:rPr>
        <w:t>Figure 5</w:t>
      </w:r>
      <w:r w:rsidR="000B0BA4" w:rsidRPr="00706F15">
        <w:rPr>
          <w:rFonts w:ascii="Times New Roman" w:hAnsi="Times New Roman" w:cs="Times New Roman"/>
          <w:bCs/>
          <w:sz w:val="20"/>
          <w:szCs w:val="20"/>
        </w:rPr>
        <w:t xml:space="preserve">     Login Page</w:t>
      </w:r>
      <w:r w:rsidRPr="00706F15">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706F15">
        <w:rPr>
          <w:rFonts w:ascii="Times New Roman" w:hAnsi="Times New Roman" w:cs="Times New Roman"/>
          <w:bCs/>
          <w:sz w:val="20"/>
          <w:szCs w:val="20"/>
        </w:rPr>
        <w:t xml:space="preserve">                </w:t>
      </w:r>
      <w:r w:rsidRPr="00706F15">
        <w:rPr>
          <w:rFonts w:ascii="Times New Roman" w:hAnsi="Times New Roman" w:cs="Times New Roman"/>
          <w:b/>
          <w:bCs/>
          <w:sz w:val="20"/>
          <w:szCs w:val="20"/>
        </w:rPr>
        <w:t>Figure 6</w:t>
      </w:r>
      <w:r w:rsidRPr="00706F15">
        <w:rPr>
          <w:rFonts w:ascii="Times New Roman" w:hAnsi="Times New Roman" w:cs="Times New Roman"/>
          <w:bCs/>
          <w:sz w:val="20"/>
          <w:szCs w:val="20"/>
        </w:rPr>
        <w:t xml:space="preserve">     Register Page                </w:t>
      </w:r>
      <w:r>
        <w:rPr>
          <w:rFonts w:ascii="Times New Roman" w:hAnsi="Times New Roman" w:cs="Times New Roman"/>
          <w:bCs/>
          <w:sz w:val="20"/>
          <w:szCs w:val="20"/>
        </w:rPr>
        <w:t xml:space="preserve">      </w:t>
      </w:r>
      <w:r w:rsidRPr="00706F15">
        <w:rPr>
          <w:rFonts w:ascii="Times New Roman" w:hAnsi="Times New Roman" w:cs="Times New Roman"/>
          <w:b/>
          <w:bCs/>
          <w:sz w:val="20"/>
          <w:szCs w:val="20"/>
        </w:rPr>
        <w:t>Figure 7</w:t>
      </w:r>
      <w:r w:rsidRPr="00706F15">
        <w:rPr>
          <w:rFonts w:ascii="Times New Roman" w:hAnsi="Times New Roman" w:cs="Times New Roman"/>
          <w:bCs/>
          <w:sz w:val="20"/>
          <w:szCs w:val="20"/>
        </w:rPr>
        <w:t xml:space="preserve">    </w:t>
      </w:r>
      <w:r>
        <w:rPr>
          <w:rFonts w:ascii="Times New Roman" w:hAnsi="Times New Roman" w:cs="Times New Roman"/>
          <w:bCs/>
          <w:sz w:val="20"/>
          <w:szCs w:val="20"/>
        </w:rPr>
        <w:t xml:space="preserve">Server App </w:t>
      </w:r>
      <w:r w:rsidRPr="00706F15">
        <w:rPr>
          <w:rFonts w:ascii="Times New Roman" w:hAnsi="Times New Roman" w:cs="Times New Roman"/>
          <w:bCs/>
          <w:sz w:val="20"/>
          <w:szCs w:val="20"/>
        </w:rPr>
        <w:t>Main Page</w:t>
      </w:r>
    </w:p>
    <w:p w:rsidR="00C769F4" w:rsidRDefault="007F0932" w:rsidP="004033DD">
      <w:pPr>
        <w:spacing w:line="360" w:lineRule="auto"/>
        <w:rPr>
          <w:rFonts w:ascii="Times New Roman" w:hAnsi="Times New Roman" w:cs="Times New Roman"/>
          <w:bCs/>
          <w:sz w:val="24"/>
          <w:szCs w:val="24"/>
        </w:rPr>
      </w:pPr>
      <w:r>
        <w:rPr>
          <w:rFonts w:ascii="Times New Roman" w:hAnsi="Times New Roman" w:cs="Times New Roman"/>
          <w:bCs/>
          <w:sz w:val="24"/>
          <w:szCs w:val="24"/>
        </w:rPr>
        <w:t>The add friend option will display the add friend page, it will contain the user’s unique code and a textbox to add a friend</w:t>
      </w:r>
      <w:r w:rsidR="00D825E5">
        <w:rPr>
          <w:rFonts w:ascii="Times New Roman" w:hAnsi="Times New Roman" w:cs="Times New Roman"/>
          <w:bCs/>
          <w:sz w:val="24"/>
          <w:szCs w:val="24"/>
        </w:rPr>
        <w:t xml:space="preserve"> (Figure 8)</w:t>
      </w:r>
      <w:r>
        <w:rPr>
          <w:rFonts w:ascii="Times New Roman" w:hAnsi="Times New Roman" w:cs="Times New Roman"/>
          <w:bCs/>
          <w:sz w:val="24"/>
          <w:szCs w:val="24"/>
        </w:rPr>
        <w:t>. To add a friend, the friend’s code has to be input into the textbox and entered with the “add” button</w:t>
      </w:r>
      <w:r w:rsidR="004D0B7B">
        <w:rPr>
          <w:rFonts w:ascii="Times New Roman" w:hAnsi="Times New Roman" w:cs="Times New Roman"/>
          <w:bCs/>
          <w:sz w:val="24"/>
          <w:szCs w:val="24"/>
        </w:rPr>
        <w:t>, the user will be taken back to the main page if it is added successfully</w:t>
      </w:r>
      <w:r>
        <w:rPr>
          <w:rFonts w:ascii="Times New Roman" w:hAnsi="Times New Roman" w:cs="Times New Roman"/>
          <w:bCs/>
          <w:sz w:val="24"/>
          <w:szCs w:val="24"/>
        </w:rPr>
        <w:t>.</w:t>
      </w:r>
      <w:r w:rsidR="0089710A">
        <w:rPr>
          <w:rFonts w:ascii="Times New Roman" w:hAnsi="Times New Roman" w:cs="Times New Roman"/>
          <w:bCs/>
          <w:sz w:val="24"/>
          <w:szCs w:val="24"/>
        </w:rPr>
        <w:t xml:space="preserve"> If an incorrect or a duplicate code has been added, an error message will be shown</w:t>
      </w:r>
      <w:r w:rsidR="00A25008">
        <w:rPr>
          <w:rFonts w:ascii="Times New Roman" w:hAnsi="Times New Roman" w:cs="Times New Roman"/>
          <w:bCs/>
          <w:sz w:val="24"/>
          <w:szCs w:val="24"/>
        </w:rPr>
        <w:t xml:space="preserve"> to tell the user to enter again.</w:t>
      </w:r>
      <w:r w:rsidR="00176DB8">
        <w:rPr>
          <w:rFonts w:ascii="Times New Roman" w:hAnsi="Times New Roman" w:cs="Times New Roman"/>
          <w:bCs/>
          <w:sz w:val="24"/>
          <w:szCs w:val="24"/>
        </w:rPr>
        <w:t xml:space="preserve"> The friends list option will display the friends list page, showing all the friends by their usernames in a listview</w:t>
      </w:r>
      <w:r w:rsidR="00D825E5">
        <w:rPr>
          <w:rFonts w:ascii="Times New Roman" w:hAnsi="Times New Roman" w:cs="Times New Roman"/>
          <w:bCs/>
          <w:sz w:val="24"/>
          <w:szCs w:val="24"/>
        </w:rPr>
        <w:t xml:space="preserve"> (Figure 9)</w:t>
      </w:r>
      <w:r w:rsidR="00176DB8">
        <w:rPr>
          <w:rFonts w:ascii="Times New Roman" w:hAnsi="Times New Roman" w:cs="Times New Roman"/>
          <w:bCs/>
          <w:sz w:val="24"/>
          <w:szCs w:val="24"/>
        </w:rPr>
        <w:t xml:space="preserve">. When a friend is selected, it will receive the friend’s info through the OpenShift database and </w:t>
      </w:r>
      <w:r w:rsidR="000904D7">
        <w:rPr>
          <w:rFonts w:ascii="Times New Roman" w:hAnsi="Times New Roman" w:cs="Times New Roman"/>
          <w:bCs/>
          <w:sz w:val="24"/>
          <w:szCs w:val="24"/>
        </w:rPr>
        <w:t>start a loop to always receive the info when the info gets updated</w:t>
      </w:r>
      <w:r w:rsidR="00176DB8">
        <w:rPr>
          <w:rFonts w:ascii="Times New Roman" w:hAnsi="Times New Roman" w:cs="Times New Roman"/>
          <w:bCs/>
          <w:sz w:val="24"/>
          <w:szCs w:val="24"/>
        </w:rPr>
        <w:t>.</w:t>
      </w:r>
      <w:r w:rsidR="000B5C90" w:rsidRPr="000B5C90">
        <w:rPr>
          <w:rFonts w:ascii="Times New Roman" w:hAnsi="Times New Roman" w:cs="Times New Roman"/>
          <w:bCs/>
          <w:sz w:val="24"/>
          <w:szCs w:val="24"/>
        </w:rPr>
        <w:t xml:space="preserve"> </w:t>
      </w:r>
      <w:r w:rsidR="000B5C90">
        <w:rPr>
          <w:rFonts w:ascii="Times New Roman" w:hAnsi="Times New Roman" w:cs="Times New Roman"/>
          <w:bCs/>
          <w:sz w:val="24"/>
          <w:szCs w:val="24"/>
        </w:rPr>
        <w:t>Friends can be deleted from the user’s friend list by pressing the delete button and choosing the friend they wish to delete.</w:t>
      </w:r>
      <w:r w:rsidR="000904D7">
        <w:rPr>
          <w:rFonts w:ascii="Times New Roman" w:hAnsi="Times New Roman" w:cs="Times New Roman"/>
          <w:bCs/>
          <w:sz w:val="24"/>
          <w:szCs w:val="24"/>
        </w:rPr>
        <w:t xml:space="preserve"> The application will display the main page again and it will display the friend’s GPS location on the map with a red marker</w:t>
      </w:r>
      <w:r w:rsidR="00D825E5">
        <w:rPr>
          <w:rFonts w:ascii="Times New Roman" w:hAnsi="Times New Roman" w:cs="Times New Roman"/>
          <w:bCs/>
          <w:sz w:val="24"/>
          <w:szCs w:val="24"/>
        </w:rPr>
        <w:t xml:space="preserve"> (Figure 10)</w:t>
      </w:r>
      <w:r w:rsidR="000904D7">
        <w:rPr>
          <w:rFonts w:ascii="Times New Roman" w:hAnsi="Times New Roman" w:cs="Times New Roman"/>
          <w:bCs/>
          <w:sz w:val="24"/>
          <w:szCs w:val="24"/>
        </w:rPr>
        <w:t>. The marker will update with the friend’s new location if the info gets updated showing where they are at all times. The info in the Wi-Fi page will also be updated when the friend’s info changes</w:t>
      </w:r>
      <w:r w:rsidR="00D825E5">
        <w:rPr>
          <w:rFonts w:ascii="Times New Roman" w:hAnsi="Times New Roman" w:cs="Times New Roman"/>
          <w:bCs/>
          <w:sz w:val="24"/>
          <w:szCs w:val="24"/>
        </w:rPr>
        <w:t xml:space="preserve"> (Figure 3)</w:t>
      </w:r>
      <w:r w:rsidR="000904D7">
        <w:rPr>
          <w:rFonts w:ascii="Times New Roman" w:hAnsi="Times New Roman" w:cs="Times New Roman"/>
          <w:bCs/>
          <w:sz w:val="24"/>
          <w:szCs w:val="24"/>
        </w:rPr>
        <w:t>.</w:t>
      </w:r>
      <w:r w:rsidR="00757EF2">
        <w:rPr>
          <w:rFonts w:ascii="Times New Roman" w:hAnsi="Times New Roman" w:cs="Times New Roman"/>
          <w:bCs/>
          <w:sz w:val="24"/>
          <w:szCs w:val="24"/>
        </w:rPr>
        <w:t xml:space="preserve"> If the user wants to see another friend’s info, they just need to move back to the friends list and choose another friend, the info will be replaced with the new friend’s info and it will receive updates when the new friend’s info changes.</w:t>
      </w:r>
    </w:p>
    <w:p w:rsidR="00546A2D" w:rsidRDefault="00546A2D" w:rsidP="004033DD">
      <w:pPr>
        <w:spacing w:line="360" w:lineRule="auto"/>
        <w:rPr>
          <w:rFonts w:ascii="Times New Roman" w:hAnsi="Times New Roman" w:cs="Times New Roman"/>
          <w:bCs/>
          <w:sz w:val="24"/>
          <w:szCs w:val="24"/>
        </w:rPr>
      </w:pPr>
    </w:p>
    <w:p w:rsidR="00290B9F" w:rsidRDefault="00290B9F" w:rsidP="004033DD">
      <w:pPr>
        <w:spacing w:line="360" w:lineRule="auto"/>
        <w:rPr>
          <w:rFonts w:ascii="Times New Roman" w:hAnsi="Times New Roman" w:cs="Times New Roman"/>
          <w:bCs/>
          <w:sz w:val="24"/>
          <w:szCs w:val="24"/>
        </w:rPr>
      </w:pPr>
      <w:r>
        <w:rPr>
          <w:rFonts w:ascii="Times New Roman" w:hAnsi="Times New Roman" w:cs="Times New Roman"/>
          <w:bCs/>
          <w:noProof/>
          <w:sz w:val="24"/>
          <w:szCs w:val="24"/>
          <w:lang w:val="en-SG" w:eastAsia="ja-JP"/>
        </w:rPr>
        <w:lastRenderedPageBreak/>
        <w:drawing>
          <wp:inline distT="0" distB="0" distL="0" distR="0">
            <wp:extent cx="1693747" cy="3008630"/>
            <wp:effectExtent l="0" t="0" r="1905" b="1270"/>
            <wp:docPr id="35" name="Picture 35" descr="C:\Users\Pow\Downloads\Work\Screenshot_2016-09-16-10-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w\Downloads\Work\Screenshot_2016-09-16-10-12-5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4870" cy="3028389"/>
                    </a:xfrm>
                    <a:prstGeom prst="rect">
                      <a:avLst/>
                    </a:prstGeom>
                    <a:noFill/>
                    <a:ln>
                      <a:noFill/>
                    </a:ln>
                  </pic:spPr>
                </pic:pic>
              </a:graphicData>
            </a:graphic>
          </wp:inline>
        </w:drawing>
      </w:r>
      <w:r>
        <w:rPr>
          <w:rFonts w:ascii="Times New Roman" w:hAnsi="Times New Roman" w:cs="Times New Roman"/>
          <w:bCs/>
          <w:sz w:val="24"/>
          <w:szCs w:val="24"/>
        </w:rPr>
        <w:t xml:space="preserve">           </w:t>
      </w:r>
      <w:r>
        <w:rPr>
          <w:rFonts w:ascii="Times New Roman" w:hAnsi="Times New Roman" w:cs="Times New Roman"/>
          <w:bCs/>
          <w:noProof/>
          <w:sz w:val="24"/>
          <w:szCs w:val="24"/>
          <w:lang w:val="en-SG" w:eastAsia="ja-JP"/>
        </w:rPr>
        <w:drawing>
          <wp:inline distT="0" distB="0" distL="0" distR="0">
            <wp:extent cx="1691640" cy="3004887"/>
            <wp:effectExtent l="0" t="0" r="3810" b="5080"/>
            <wp:docPr id="36" name="Picture 36" descr="C:\Users\Pow\Downloads\Work\Screenshot_2016-09-16-10-1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w\Downloads\Work\Screenshot_2016-09-16-10-12-4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4674" cy="3063565"/>
                    </a:xfrm>
                    <a:prstGeom prst="rect">
                      <a:avLst/>
                    </a:prstGeom>
                    <a:noFill/>
                    <a:ln>
                      <a:noFill/>
                    </a:ln>
                  </pic:spPr>
                </pic:pic>
              </a:graphicData>
            </a:graphic>
          </wp:inline>
        </w:drawing>
      </w:r>
      <w:r>
        <w:rPr>
          <w:rFonts w:ascii="Times New Roman" w:hAnsi="Times New Roman" w:cs="Times New Roman"/>
          <w:bCs/>
          <w:sz w:val="24"/>
          <w:szCs w:val="24"/>
        </w:rPr>
        <w:t xml:space="preserve">           </w:t>
      </w:r>
      <w:r>
        <w:rPr>
          <w:rFonts w:ascii="Times New Roman" w:hAnsi="Times New Roman" w:cs="Times New Roman"/>
          <w:bCs/>
          <w:noProof/>
          <w:sz w:val="24"/>
          <w:szCs w:val="24"/>
          <w:lang w:val="en-SG" w:eastAsia="ja-JP"/>
        </w:rPr>
        <w:drawing>
          <wp:inline distT="0" distB="0" distL="0" distR="0">
            <wp:extent cx="1699260" cy="3018423"/>
            <wp:effectExtent l="0" t="0" r="0" b="0"/>
            <wp:docPr id="38" name="Picture 38" descr="C:\Users\Pow\Downloads\Work\Screenshot_2016-09-16-10-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w\Downloads\Work\Screenshot_2016-09-16-10-13-1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10306" cy="3038044"/>
                    </a:xfrm>
                    <a:prstGeom prst="rect">
                      <a:avLst/>
                    </a:prstGeom>
                    <a:noFill/>
                    <a:ln>
                      <a:noFill/>
                    </a:ln>
                  </pic:spPr>
                </pic:pic>
              </a:graphicData>
            </a:graphic>
          </wp:inline>
        </w:drawing>
      </w:r>
    </w:p>
    <w:p w:rsidR="00290B9F" w:rsidRDefault="00290B9F" w:rsidP="004033DD">
      <w:pPr>
        <w:spacing w:line="360" w:lineRule="auto"/>
        <w:rPr>
          <w:rFonts w:ascii="Times New Roman" w:hAnsi="Times New Roman" w:cs="Times New Roman"/>
          <w:bCs/>
          <w:sz w:val="20"/>
          <w:szCs w:val="20"/>
        </w:rPr>
      </w:pPr>
      <w:r w:rsidRPr="00290B9F">
        <w:rPr>
          <w:rFonts w:ascii="Times New Roman" w:hAnsi="Times New Roman" w:cs="Times New Roman"/>
          <w:b/>
          <w:bCs/>
          <w:sz w:val="20"/>
          <w:szCs w:val="20"/>
        </w:rPr>
        <w:t>Figure 8</w:t>
      </w:r>
      <w:r>
        <w:rPr>
          <w:rFonts w:ascii="Times New Roman" w:hAnsi="Times New Roman" w:cs="Times New Roman"/>
          <w:bCs/>
          <w:sz w:val="20"/>
          <w:szCs w:val="20"/>
        </w:rPr>
        <w:t xml:space="preserve">    Add Friend Page                       </w:t>
      </w:r>
      <w:r w:rsidRPr="00290B9F">
        <w:rPr>
          <w:rFonts w:ascii="Times New Roman" w:hAnsi="Times New Roman" w:cs="Times New Roman"/>
          <w:b/>
          <w:bCs/>
          <w:sz w:val="20"/>
          <w:szCs w:val="20"/>
        </w:rPr>
        <w:t>Figure 9</w:t>
      </w:r>
      <w:r>
        <w:rPr>
          <w:rFonts w:ascii="Times New Roman" w:hAnsi="Times New Roman" w:cs="Times New Roman"/>
          <w:bCs/>
          <w:sz w:val="20"/>
          <w:szCs w:val="20"/>
        </w:rPr>
        <w:t xml:space="preserve">     Friend List Page                 </w:t>
      </w:r>
      <w:r w:rsidRPr="00290B9F">
        <w:rPr>
          <w:rFonts w:ascii="Times New Roman" w:hAnsi="Times New Roman" w:cs="Times New Roman"/>
          <w:b/>
          <w:bCs/>
          <w:sz w:val="20"/>
          <w:szCs w:val="20"/>
        </w:rPr>
        <w:t xml:space="preserve">Figure 10 </w:t>
      </w:r>
      <w:r>
        <w:rPr>
          <w:rFonts w:ascii="Times New Roman" w:hAnsi="Times New Roman" w:cs="Times New Roman"/>
          <w:b/>
          <w:bCs/>
          <w:sz w:val="20"/>
          <w:szCs w:val="20"/>
        </w:rPr>
        <w:t xml:space="preserve">   </w:t>
      </w:r>
      <w:r>
        <w:rPr>
          <w:rFonts w:ascii="Times New Roman" w:hAnsi="Times New Roman" w:cs="Times New Roman"/>
          <w:bCs/>
          <w:sz w:val="20"/>
          <w:szCs w:val="20"/>
        </w:rPr>
        <w:t>Main Page with info</w:t>
      </w:r>
    </w:p>
    <w:p w:rsidR="00546A2D" w:rsidRDefault="00546A2D" w:rsidP="004033DD">
      <w:pPr>
        <w:spacing w:line="360" w:lineRule="auto"/>
        <w:rPr>
          <w:rFonts w:ascii="Times New Roman" w:hAnsi="Times New Roman" w:cs="Times New Roman"/>
          <w:bCs/>
          <w:sz w:val="20"/>
          <w:szCs w:val="20"/>
        </w:rPr>
      </w:pPr>
    </w:p>
    <w:p w:rsidR="00712F07" w:rsidRDefault="00546A2D" w:rsidP="00712F07">
      <w:pPr>
        <w:pStyle w:val="ListParagraph"/>
        <w:numPr>
          <w:ilvl w:val="0"/>
          <w:numId w:val="27"/>
        </w:numPr>
        <w:spacing w:line="360" w:lineRule="auto"/>
        <w:rPr>
          <w:rFonts w:ascii="Times New Roman" w:hAnsi="Times New Roman" w:cs="Times New Roman"/>
          <w:b/>
          <w:bCs/>
          <w:sz w:val="24"/>
          <w:szCs w:val="24"/>
        </w:rPr>
      </w:pPr>
      <w:r w:rsidRPr="00BE3332">
        <w:rPr>
          <w:rFonts w:ascii="Times New Roman" w:hAnsi="Times New Roman" w:cs="Times New Roman"/>
          <w:b/>
          <w:bCs/>
          <w:sz w:val="24"/>
          <w:szCs w:val="24"/>
        </w:rPr>
        <w:t>Project Development</w:t>
      </w:r>
    </w:p>
    <w:p w:rsidR="009806D0" w:rsidRPr="00712F07" w:rsidRDefault="009806D0" w:rsidP="009806D0">
      <w:pPr>
        <w:pStyle w:val="ListParagraph"/>
        <w:spacing w:line="360" w:lineRule="auto"/>
        <w:ind w:left="600"/>
        <w:rPr>
          <w:rFonts w:ascii="Times New Roman" w:hAnsi="Times New Roman" w:cs="Times New Roman"/>
          <w:b/>
          <w:bCs/>
          <w:sz w:val="24"/>
          <w:szCs w:val="24"/>
        </w:rPr>
      </w:pPr>
    </w:p>
    <w:p w:rsidR="00546A2D" w:rsidRDefault="00712F07" w:rsidP="00F65EA2">
      <w:pPr>
        <w:pStyle w:val="ListParagraph"/>
        <w:numPr>
          <w:ilvl w:val="1"/>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Key Considerations</w:t>
      </w:r>
    </w:p>
    <w:p w:rsidR="00712F07" w:rsidRDefault="00712F07" w:rsidP="00712F07">
      <w:pPr>
        <w:spacing w:line="360" w:lineRule="auto"/>
        <w:rPr>
          <w:rFonts w:ascii="Times New Roman" w:hAnsi="Times New Roman" w:cs="Times New Roman"/>
          <w:bCs/>
          <w:sz w:val="24"/>
          <w:szCs w:val="24"/>
        </w:rPr>
      </w:pPr>
      <w:r>
        <w:rPr>
          <w:rFonts w:ascii="Times New Roman" w:hAnsi="Times New Roman" w:cs="Times New Roman"/>
          <w:bCs/>
          <w:sz w:val="24"/>
          <w:szCs w:val="24"/>
        </w:rPr>
        <w:t>It was decided to make an Android application that can track the elderly with any method. It needs to display the GPS and Wi-Fi information in the application. I suggested creating a hardware device that transmits GPS and Wi-Fi data for the elderly to carry, if they do not have a phone. But the idea was scrapped, as the device may be bulky and more annoying to carry around than a phone.</w:t>
      </w:r>
      <w:r w:rsidR="00D45672">
        <w:rPr>
          <w:rFonts w:ascii="Times New Roman" w:hAnsi="Times New Roman" w:cs="Times New Roman"/>
          <w:bCs/>
          <w:sz w:val="24"/>
          <w:szCs w:val="24"/>
        </w:rPr>
        <w:t xml:space="preserve"> My supervisor suggested creating an application that can transmit data using SMS, while I suggested using the method of server for transmitting data. We decided to create an application that can transmit data using SMS first and if they are enough time, create an application that uses server to store and receive data</w:t>
      </w:r>
    </w:p>
    <w:p w:rsidR="009806D0" w:rsidRPr="00712F07" w:rsidRDefault="009806D0" w:rsidP="00712F07">
      <w:pPr>
        <w:spacing w:line="360" w:lineRule="auto"/>
        <w:rPr>
          <w:rFonts w:ascii="Times New Roman" w:hAnsi="Times New Roman" w:cs="Times New Roman"/>
          <w:bCs/>
          <w:sz w:val="24"/>
          <w:szCs w:val="24"/>
        </w:rPr>
      </w:pPr>
    </w:p>
    <w:p w:rsidR="00712F07" w:rsidRPr="00712F07" w:rsidRDefault="00712F07" w:rsidP="00712F07">
      <w:pPr>
        <w:pStyle w:val="ListParagraph"/>
        <w:numPr>
          <w:ilvl w:val="1"/>
          <w:numId w:val="27"/>
        </w:numPr>
        <w:spacing w:line="360" w:lineRule="auto"/>
        <w:rPr>
          <w:rFonts w:ascii="Times New Roman" w:hAnsi="Times New Roman" w:cs="Times New Roman"/>
          <w:b/>
          <w:bCs/>
          <w:sz w:val="24"/>
          <w:szCs w:val="24"/>
        </w:rPr>
      </w:pPr>
      <w:r w:rsidRPr="00F65EA2">
        <w:rPr>
          <w:rFonts w:ascii="Times New Roman" w:hAnsi="Times New Roman" w:cs="Times New Roman"/>
          <w:b/>
          <w:bCs/>
          <w:sz w:val="24"/>
          <w:szCs w:val="24"/>
        </w:rPr>
        <w:t>Stages of Development</w:t>
      </w:r>
    </w:p>
    <w:p w:rsidR="009806D0" w:rsidRDefault="00BE3332" w:rsidP="00BE333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There are 4 stages of this project: Research, SMS Application, Server and Server Application. </w:t>
      </w:r>
    </w:p>
    <w:p w:rsidR="009806D0" w:rsidRPr="00BE3332" w:rsidRDefault="009806D0" w:rsidP="00BE3332">
      <w:pPr>
        <w:spacing w:line="360" w:lineRule="auto"/>
        <w:rPr>
          <w:rFonts w:ascii="Times New Roman" w:hAnsi="Times New Roman" w:cs="Times New Roman"/>
          <w:bCs/>
          <w:sz w:val="24"/>
          <w:szCs w:val="24"/>
        </w:rPr>
      </w:pPr>
    </w:p>
    <w:p w:rsidR="00BE3332" w:rsidRDefault="00BE3332" w:rsidP="00BE3332">
      <w:pPr>
        <w:pStyle w:val="ListParagraph"/>
        <w:numPr>
          <w:ilvl w:val="2"/>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Research</w:t>
      </w:r>
    </w:p>
    <w:p w:rsidR="00BE3332" w:rsidRPr="00BE3332" w:rsidRDefault="00BE3332" w:rsidP="00BE3332">
      <w:pPr>
        <w:pStyle w:val="ListParagraph"/>
        <w:spacing w:line="360" w:lineRule="auto"/>
        <w:ind w:left="600"/>
        <w:rPr>
          <w:rFonts w:ascii="Times New Roman" w:hAnsi="Times New Roman" w:cs="Times New Roman"/>
          <w:bCs/>
          <w:sz w:val="24"/>
          <w:szCs w:val="24"/>
        </w:rPr>
      </w:pPr>
      <w:r w:rsidRPr="00BE3332">
        <w:rPr>
          <w:rFonts w:ascii="Times New Roman" w:hAnsi="Times New Roman" w:cs="Times New Roman"/>
          <w:bCs/>
          <w:sz w:val="24"/>
          <w:szCs w:val="24"/>
        </w:rPr>
        <w:t xml:space="preserve">The first stage of the project was research. Research was done before the development of the application, so I can know other tracking applications do. I researched on 4 different </w:t>
      </w:r>
      <w:r w:rsidRPr="00BE3332">
        <w:rPr>
          <w:rFonts w:ascii="Times New Roman" w:hAnsi="Times New Roman" w:cs="Times New Roman"/>
          <w:bCs/>
          <w:sz w:val="24"/>
          <w:szCs w:val="24"/>
        </w:rPr>
        <w:lastRenderedPageBreak/>
        <w:t>tracking applications on the Play Store, I noted down their delay of the updated information and how they relay information. This allows me to get a good idea about how tracking applications should be. I also researched on GitHub and SourceTree, which allows me to learn how to back up my data and it also allows my supervisor to see the constant progress that was made.</w:t>
      </w:r>
    </w:p>
    <w:p w:rsidR="00BE3332" w:rsidRDefault="00BE3332" w:rsidP="00BE3332">
      <w:pPr>
        <w:pStyle w:val="ListParagraph"/>
        <w:spacing w:line="360" w:lineRule="auto"/>
        <w:rPr>
          <w:rFonts w:ascii="Times New Roman" w:hAnsi="Times New Roman" w:cs="Times New Roman"/>
          <w:b/>
          <w:bCs/>
          <w:sz w:val="24"/>
          <w:szCs w:val="24"/>
        </w:rPr>
      </w:pPr>
    </w:p>
    <w:p w:rsidR="00BE3332" w:rsidRDefault="00BE3332" w:rsidP="00BE3332">
      <w:pPr>
        <w:pStyle w:val="ListParagraph"/>
        <w:numPr>
          <w:ilvl w:val="2"/>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SMS Application</w:t>
      </w:r>
    </w:p>
    <w:p w:rsidR="000D4171" w:rsidRPr="000D4171" w:rsidRDefault="000D4171" w:rsidP="000D4171">
      <w:pPr>
        <w:pStyle w:val="ListParagraph"/>
        <w:spacing w:line="360" w:lineRule="auto"/>
        <w:ind w:left="600"/>
        <w:rPr>
          <w:rFonts w:ascii="Times New Roman" w:hAnsi="Times New Roman" w:cs="Times New Roman"/>
          <w:bCs/>
          <w:sz w:val="24"/>
          <w:szCs w:val="24"/>
        </w:rPr>
      </w:pPr>
      <w:r w:rsidRPr="000D4171">
        <w:rPr>
          <w:rFonts w:ascii="Times New Roman" w:hAnsi="Times New Roman" w:cs="Times New Roman"/>
          <w:bCs/>
          <w:sz w:val="24"/>
          <w:szCs w:val="24"/>
        </w:rPr>
        <w:t xml:space="preserve">The second stage of the project is the development of the SMS application. I had to learn how to use Android Studio and the Java language again, building a strong foundation for my coding. Many websites, like </w:t>
      </w:r>
      <w:r w:rsidR="008263FF">
        <w:rPr>
          <w:rFonts w:ascii="Times New Roman" w:hAnsi="Times New Roman" w:cs="Times New Roman"/>
          <w:bCs/>
          <w:sz w:val="24"/>
          <w:szCs w:val="24"/>
        </w:rPr>
        <w:t>StackOverflow and YouTube</w:t>
      </w:r>
      <w:r w:rsidRPr="000D4171">
        <w:rPr>
          <w:rFonts w:ascii="Times New Roman" w:hAnsi="Times New Roman" w:cs="Times New Roman"/>
          <w:bCs/>
          <w:sz w:val="24"/>
          <w:szCs w:val="24"/>
        </w:rPr>
        <w:t>, were very useful in teaching me about the different methods and features available. I managed to use the different methods I learned to generate the map and make the application detect codes in the SMS, using the SMSListener method. I wanted to delete the SMS that the application sends out automatically, but the last Android system that allowed the deletion of SMS was made in 2011 and now all the Android systems will not allow deleting of SMS. I managed to create the application with the help of video tutorials and some help I got f</w:t>
      </w:r>
      <w:r w:rsidR="00502C56">
        <w:rPr>
          <w:rFonts w:ascii="Times New Roman" w:hAnsi="Times New Roman" w:cs="Times New Roman"/>
          <w:bCs/>
          <w:sz w:val="24"/>
          <w:szCs w:val="24"/>
        </w:rPr>
        <w:t>ro</w:t>
      </w:r>
      <w:r w:rsidRPr="000D4171">
        <w:rPr>
          <w:rFonts w:ascii="Times New Roman" w:hAnsi="Times New Roman" w:cs="Times New Roman"/>
          <w:bCs/>
          <w:sz w:val="24"/>
          <w:szCs w:val="24"/>
        </w:rPr>
        <w:t>m StackOverflow.</w:t>
      </w:r>
      <w:r w:rsidR="00502C56">
        <w:rPr>
          <w:rFonts w:ascii="Times New Roman" w:hAnsi="Times New Roman" w:cs="Times New Roman"/>
          <w:bCs/>
          <w:sz w:val="24"/>
          <w:szCs w:val="24"/>
        </w:rPr>
        <w:t xml:space="preserve"> I finished the application the week after the term break.</w:t>
      </w:r>
    </w:p>
    <w:p w:rsidR="000D4171" w:rsidRDefault="000D4171" w:rsidP="000D4171">
      <w:pPr>
        <w:pStyle w:val="ListParagraph"/>
        <w:spacing w:line="360" w:lineRule="auto"/>
        <w:rPr>
          <w:rFonts w:ascii="Times New Roman" w:hAnsi="Times New Roman" w:cs="Times New Roman"/>
          <w:b/>
          <w:bCs/>
          <w:sz w:val="24"/>
          <w:szCs w:val="24"/>
        </w:rPr>
      </w:pPr>
    </w:p>
    <w:p w:rsidR="000D4171" w:rsidRDefault="000D4171" w:rsidP="00BE3332">
      <w:pPr>
        <w:pStyle w:val="ListParagraph"/>
        <w:numPr>
          <w:ilvl w:val="2"/>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Server</w:t>
      </w:r>
    </w:p>
    <w:p w:rsidR="000D4171" w:rsidRDefault="00502C56" w:rsidP="000D4171">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For the creation of a server, my senior of</w:t>
      </w:r>
      <w:r w:rsidR="00D615F3">
        <w:rPr>
          <w:rFonts w:ascii="Times New Roman" w:hAnsi="Times New Roman" w:cs="Times New Roman"/>
          <w:bCs/>
          <w:sz w:val="24"/>
          <w:szCs w:val="24"/>
        </w:rPr>
        <w:t>fered me to use his SQL server and I accepted. I created my own tables inside his server and managed to learn the codes to direct connect my application with his server. I had almost finished creating all the codes for the connection to his server, until my supervisor advised me to create my own server with OpenShift. I decided it was for the best as I also do not want to rely on his server all the time. So I deleted most of the codes in the application and I learned how to make an OpenShift server. Thanks to my experience and research in GitHub, it was easy for me as OpenShift also uses git databases. I learned some PHP coding online, and I was able to upload PHP files to the server allowing me to connect my application with the server.</w:t>
      </w:r>
    </w:p>
    <w:p w:rsidR="009806D0" w:rsidRPr="000D4171" w:rsidRDefault="009806D0" w:rsidP="000D4171">
      <w:pPr>
        <w:pStyle w:val="ListParagraph"/>
        <w:spacing w:line="360" w:lineRule="auto"/>
        <w:rPr>
          <w:rFonts w:ascii="Times New Roman" w:hAnsi="Times New Roman" w:cs="Times New Roman"/>
          <w:bCs/>
          <w:sz w:val="24"/>
          <w:szCs w:val="24"/>
        </w:rPr>
      </w:pPr>
    </w:p>
    <w:p w:rsidR="000D4171" w:rsidRPr="00F65EA2" w:rsidRDefault="000D4171" w:rsidP="00BE3332">
      <w:pPr>
        <w:pStyle w:val="ListParagraph"/>
        <w:numPr>
          <w:ilvl w:val="2"/>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Se</w:t>
      </w:r>
      <w:r w:rsidR="00D615F3">
        <w:rPr>
          <w:rFonts w:ascii="Times New Roman" w:hAnsi="Times New Roman" w:cs="Times New Roman"/>
          <w:b/>
          <w:bCs/>
          <w:sz w:val="24"/>
          <w:szCs w:val="24"/>
        </w:rPr>
        <w:t>r</w:t>
      </w:r>
      <w:r>
        <w:rPr>
          <w:rFonts w:ascii="Times New Roman" w:hAnsi="Times New Roman" w:cs="Times New Roman"/>
          <w:b/>
          <w:bCs/>
          <w:sz w:val="24"/>
          <w:szCs w:val="24"/>
        </w:rPr>
        <w:t>ver Application</w:t>
      </w:r>
    </w:p>
    <w:p w:rsidR="008263FF" w:rsidRDefault="00D615F3" w:rsidP="008263FF">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lastRenderedPageBreak/>
        <w:t xml:space="preserve">I learned some connection codes for PHP online and I made use of Android Studio built in features to connect to the uploaded PHP files. I made sure every account that was created from the application receives a unique code for adding them to the friend list. I also added many error messages if a duplicate or wrong info was added, like similar username when registering or the wrong code when adding a friend. </w:t>
      </w:r>
      <w:r w:rsidR="008263FF">
        <w:rPr>
          <w:rFonts w:ascii="Times New Roman" w:hAnsi="Times New Roman" w:cs="Times New Roman"/>
          <w:bCs/>
          <w:sz w:val="24"/>
          <w:szCs w:val="24"/>
        </w:rPr>
        <w:t>I finished the application before the deadline and I still had some time to test it.</w:t>
      </w:r>
    </w:p>
    <w:p w:rsidR="009806D0" w:rsidRDefault="009806D0" w:rsidP="008263FF">
      <w:pPr>
        <w:spacing w:line="360" w:lineRule="auto"/>
        <w:ind w:left="720"/>
        <w:rPr>
          <w:rFonts w:ascii="Times New Roman" w:hAnsi="Times New Roman" w:cs="Times New Roman"/>
          <w:bCs/>
          <w:sz w:val="24"/>
          <w:szCs w:val="24"/>
        </w:rPr>
      </w:pPr>
    </w:p>
    <w:p w:rsidR="008263FF" w:rsidRDefault="00350993" w:rsidP="008263FF">
      <w:pPr>
        <w:pStyle w:val="ListParagraph"/>
        <w:numPr>
          <w:ilvl w:val="1"/>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Testing</w:t>
      </w:r>
    </w:p>
    <w:p w:rsidR="00350993" w:rsidRPr="00350993" w:rsidRDefault="001072C2" w:rsidP="00350993">
      <w:pPr>
        <w:spacing w:line="360" w:lineRule="auto"/>
        <w:rPr>
          <w:rFonts w:ascii="Times New Roman" w:hAnsi="Times New Roman" w:cs="Times New Roman"/>
          <w:bCs/>
          <w:sz w:val="24"/>
          <w:szCs w:val="24"/>
        </w:rPr>
      </w:pPr>
      <w:r>
        <w:rPr>
          <w:rFonts w:ascii="Times New Roman" w:hAnsi="Times New Roman" w:cs="Times New Roman"/>
          <w:bCs/>
          <w:sz w:val="24"/>
          <w:szCs w:val="24"/>
        </w:rPr>
        <w:t>I tested the applications by trying to make them crash and seeing if they will still send data if they are closed. I also checked the update delay of the info, by using a GPS spoofing application on another phone that also has the application and checking if the info that gets updated is correct and how accurate is it.</w:t>
      </w:r>
      <w:r w:rsidR="0038113C">
        <w:rPr>
          <w:rFonts w:ascii="Times New Roman" w:hAnsi="Times New Roman" w:cs="Times New Roman"/>
          <w:bCs/>
          <w:sz w:val="24"/>
          <w:szCs w:val="24"/>
        </w:rPr>
        <w:t xml:space="preserve"> If any of the application crashes, I will try to find out why to fix it or create a try/catch statement with an error message to solve the issue.</w:t>
      </w:r>
    </w:p>
    <w:p w:rsidR="00B9788B" w:rsidRDefault="00B9788B" w:rsidP="00F65EA2">
      <w:pPr>
        <w:spacing w:line="360" w:lineRule="auto"/>
        <w:rPr>
          <w:rFonts w:ascii="Times New Roman" w:hAnsi="Times New Roman" w:cs="Times New Roman"/>
          <w:bCs/>
          <w:sz w:val="24"/>
          <w:szCs w:val="24"/>
        </w:rPr>
      </w:pPr>
    </w:p>
    <w:p w:rsidR="006F474C" w:rsidRPr="006F474C" w:rsidRDefault="000418A7" w:rsidP="006F474C">
      <w:pPr>
        <w:pStyle w:val="ListParagraph"/>
        <w:numPr>
          <w:ilvl w:val="0"/>
          <w:numId w:val="27"/>
        </w:numPr>
        <w:spacing w:line="360" w:lineRule="auto"/>
        <w:rPr>
          <w:rFonts w:ascii="Times New Roman" w:hAnsi="Times New Roman" w:cs="Times New Roman"/>
          <w:b/>
          <w:bCs/>
          <w:sz w:val="24"/>
          <w:szCs w:val="24"/>
        </w:rPr>
      </w:pPr>
      <w:r w:rsidRPr="006F474C">
        <w:rPr>
          <w:rFonts w:ascii="Times New Roman" w:hAnsi="Times New Roman" w:cs="Times New Roman"/>
          <w:b/>
          <w:bCs/>
          <w:sz w:val="24"/>
          <w:szCs w:val="24"/>
        </w:rPr>
        <w:t>Results</w:t>
      </w:r>
    </w:p>
    <w:p w:rsidR="00551014" w:rsidRDefault="000418A7" w:rsidP="00F65EA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For the SMS application, info can be sent and received </w:t>
      </w:r>
      <w:r w:rsidR="00551014">
        <w:rPr>
          <w:rFonts w:ascii="Times New Roman" w:hAnsi="Times New Roman" w:cs="Times New Roman"/>
          <w:bCs/>
          <w:sz w:val="24"/>
          <w:szCs w:val="24"/>
        </w:rPr>
        <w:t>without the use of any internet. The SMS code can still be detected when the app is closed and the info SMS will still be sent. The SMS application cannot update as the SMS info can only show the info at the time it was requested.</w:t>
      </w:r>
    </w:p>
    <w:p w:rsidR="00551014" w:rsidRDefault="00551014" w:rsidP="00F65EA2">
      <w:pPr>
        <w:spacing w:line="360" w:lineRule="auto"/>
        <w:rPr>
          <w:rFonts w:ascii="Times New Roman" w:hAnsi="Times New Roman" w:cs="Times New Roman"/>
          <w:bCs/>
          <w:sz w:val="24"/>
          <w:szCs w:val="24"/>
        </w:rPr>
      </w:pPr>
      <w:r>
        <w:rPr>
          <w:rFonts w:ascii="Times New Roman" w:hAnsi="Times New Roman" w:cs="Times New Roman"/>
          <w:bCs/>
          <w:sz w:val="24"/>
          <w:szCs w:val="24"/>
        </w:rPr>
        <w:t>For the Server application, internet is needed to relay information through the server. The info is still being updated to the server when the application is closed and the info will be updated with a 0.5 second delay</w:t>
      </w:r>
      <w:r w:rsidR="006F474C">
        <w:rPr>
          <w:rFonts w:ascii="Times New Roman" w:hAnsi="Times New Roman" w:cs="Times New Roman"/>
          <w:bCs/>
          <w:sz w:val="24"/>
          <w:szCs w:val="24"/>
        </w:rPr>
        <w:t>. B</w:t>
      </w:r>
      <w:r>
        <w:rPr>
          <w:rFonts w:ascii="Times New Roman" w:hAnsi="Times New Roman" w:cs="Times New Roman"/>
          <w:bCs/>
          <w:sz w:val="24"/>
          <w:szCs w:val="24"/>
        </w:rPr>
        <w:t>oth info that are displayed by the applications are very accurate. The SMS application is recommended for users without any data as it does not require the constant use of internet, while the Server application does.</w:t>
      </w:r>
    </w:p>
    <w:p w:rsidR="006F474C" w:rsidRDefault="006F474C" w:rsidP="00F65EA2">
      <w:pPr>
        <w:spacing w:line="360" w:lineRule="auto"/>
        <w:rPr>
          <w:rFonts w:ascii="Times New Roman" w:hAnsi="Times New Roman" w:cs="Times New Roman"/>
          <w:bCs/>
          <w:sz w:val="24"/>
          <w:szCs w:val="24"/>
        </w:rPr>
      </w:pPr>
    </w:p>
    <w:p w:rsidR="006F474C" w:rsidRPr="006F474C" w:rsidRDefault="006F474C" w:rsidP="006F474C">
      <w:pPr>
        <w:pStyle w:val="ListParagraph"/>
        <w:numPr>
          <w:ilvl w:val="0"/>
          <w:numId w:val="27"/>
        </w:numPr>
        <w:spacing w:line="360" w:lineRule="auto"/>
        <w:rPr>
          <w:rFonts w:ascii="Times New Roman" w:hAnsi="Times New Roman" w:cs="Times New Roman"/>
          <w:b/>
          <w:bCs/>
          <w:sz w:val="24"/>
          <w:szCs w:val="24"/>
        </w:rPr>
      </w:pPr>
      <w:r w:rsidRPr="006F474C">
        <w:rPr>
          <w:rFonts w:ascii="Times New Roman" w:hAnsi="Times New Roman" w:cs="Times New Roman"/>
          <w:b/>
          <w:bCs/>
          <w:sz w:val="24"/>
          <w:szCs w:val="24"/>
        </w:rPr>
        <w:t>Conclusion</w:t>
      </w:r>
    </w:p>
    <w:p w:rsidR="006F474C" w:rsidRDefault="00892948" w:rsidP="006F474C">
      <w:pPr>
        <w:spacing w:line="360" w:lineRule="auto"/>
        <w:rPr>
          <w:rFonts w:ascii="Times New Roman" w:hAnsi="Times New Roman" w:cs="Times New Roman"/>
          <w:bCs/>
          <w:sz w:val="24"/>
          <w:szCs w:val="24"/>
        </w:rPr>
      </w:pPr>
      <w:r>
        <w:rPr>
          <w:rFonts w:ascii="Times New Roman" w:hAnsi="Times New Roman" w:cs="Times New Roman"/>
          <w:bCs/>
          <w:sz w:val="24"/>
          <w:szCs w:val="24"/>
        </w:rPr>
        <w:t>Overall, the objectives of the project have been achieved, as I managed to create two Android applications that are able to track the GPS and Wi-Fi information of the elderly.</w:t>
      </w:r>
      <w:r w:rsidR="009C667F">
        <w:rPr>
          <w:rFonts w:ascii="Times New Roman" w:hAnsi="Times New Roman" w:cs="Times New Roman"/>
          <w:bCs/>
          <w:sz w:val="24"/>
          <w:szCs w:val="24"/>
        </w:rPr>
        <w:t xml:space="preserve"> Users have a choice between two different methods and I wish these applications will be used by people in the future. I wish I could create a hardware device</w:t>
      </w:r>
      <w:r w:rsidR="00B3667B">
        <w:rPr>
          <w:rFonts w:ascii="Times New Roman" w:hAnsi="Times New Roman" w:cs="Times New Roman"/>
          <w:bCs/>
          <w:sz w:val="24"/>
          <w:szCs w:val="24"/>
        </w:rPr>
        <w:t xml:space="preserve"> for tracking information, but it would be a hassle as it would be too big for convenience.</w:t>
      </w:r>
    </w:p>
    <w:p w:rsidR="00334E0C" w:rsidRPr="006F474C" w:rsidRDefault="00334E0C" w:rsidP="006F474C">
      <w:pPr>
        <w:spacing w:line="360" w:lineRule="auto"/>
        <w:rPr>
          <w:rFonts w:ascii="Times New Roman" w:hAnsi="Times New Roman" w:cs="Times New Roman"/>
          <w:bCs/>
          <w:sz w:val="24"/>
          <w:szCs w:val="24"/>
        </w:rPr>
      </w:pPr>
    </w:p>
    <w:p w:rsidR="00261AE8" w:rsidRDefault="00203E0D" w:rsidP="004033DD">
      <w:pPr>
        <w:spacing w:line="360" w:lineRule="auto"/>
        <w:rPr>
          <w:rFonts w:ascii="Times New Roman" w:hAnsi="Times New Roman" w:cs="Times New Roman"/>
          <w:b/>
          <w:bCs/>
          <w:sz w:val="24"/>
          <w:szCs w:val="24"/>
        </w:rPr>
      </w:pPr>
      <w:r w:rsidRPr="00203E0D">
        <w:rPr>
          <w:rFonts w:ascii="Times New Roman" w:hAnsi="Times New Roman" w:cs="Times New Roman"/>
          <w:b/>
          <w:bCs/>
          <w:sz w:val="24"/>
          <w:szCs w:val="24"/>
        </w:rPr>
        <w:lastRenderedPageBreak/>
        <w:t>Acknowledgments</w:t>
      </w:r>
    </w:p>
    <w:p w:rsidR="00203E0D" w:rsidRPr="00203E0D" w:rsidRDefault="00203E0D" w:rsidP="004033DD">
      <w:pPr>
        <w:spacing w:line="360" w:lineRule="auto"/>
        <w:rPr>
          <w:rFonts w:ascii="Times New Roman" w:hAnsi="Times New Roman" w:cs="Times New Roman"/>
          <w:bCs/>
          <w:sz w:val="24"/>
          <w:szCs w:val="24"/>
        </w:rPr>
      </w:pPr>
      <w:r>
        <w:rPr>
          <w:rFonts w:ascii="Times New Roman" w:hAnsi="Times New Roman" w:cs="Times New Roman"/>
          <w:bCs/>
          <w:sz w:val="24"/>
          <w:szCs w:val="24"/>
        </w:rPr>
        <w:t>The author would like to thank Mr Teo Tse Tsong (MP supervisor) for his guidance and his help with this project</w:t>
      </w:r>
    </w:p>
    <w:p w:rsidR="00203E0D" w:rsidRDefault="00203E0D" w:rsidP="004033DD">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p>
    <w:p w:rsidR="008D0DC8" w:rsidRDefault="008D0DC8" w:rsidP="004033DD">
      <w:pPr>
        <w:spacing w:line="360" w:lineRule="auto"/>
        <w:rPr>
          <w:rFonts w:ascii="Times New Roman" w:hAnsi="Times New Roman" w:cs="Times New Roman"/>
          <w:bCs/>
          <w:sz w:val="24"/>
          <w:szCs w:val="24"/>
        </w:rPr>
      </w:pPr>
      <w:r w:rsidRPr="008D0DC8">
        <w:rPr>
          <w:rFonts w:ascii="Times New Roman" w:hAnsi="Times New Roman" w:cs="Times New Roman"/>
          <w:bCs/>
          <w:sz w:val="24"/>
          <w:szCs w:val="24"/>
        </w:rPr>
        <w:t xml:space="preserve">[1] </w:t>
      </w:r>
      <w:r>
        <w:rPr>
          <w:rFonts w:ascii="Times New Roman" w:hAnsi="Times New Roman" w:cs="Times New Roman"/>
          <w:bCs/>
          <w:sz w:val="24"/>
          <w:szCs w:val="24"/>
        </w:rPr>
        <w:t>World Health Organization</w:t>
      </w:r>
      <w:r w:rsidRPr="008D0DC8">
        <w:rPr>
          <w:rFonts w:ascii="Times New Roman" w:hAnsi="Times New Roman" w:cs="Times New Roman"/>
          <w:bCs/>
          <w:sz w:val="24"/>
          <w:szCs w:val="24"/>
        </w:rPr>
        <w:t xml:space="preserve"> Site. (2008). </w:t>
      </w:r>
      <w:r>
        <w:rPr>
          <w:rFonts w:ascii="Times New Roman" w:hAnsi="Times New Roman" w:cs="Times New Roman"/>
          <w:bCs/>
          <w:sz w:val="24"/>
          <w:szCs w:val="24"/>
        </w:rPr>
        <w:t>Mental health and older adults</w:t>
      </w:r>
      <w:r w:rsidRPr="008D0DC8">
        <w:rPr>
          <w:rFonts w:ascii="Times New Roman" w:hAnsi="Times New Roman" w:cs="Times New Roman"/>
          <w:bCs/>
          <w:sz w:val="24"/>
          <w:szCs w:val="24"/>
        </w:rPr>
        <w:t>. [Online] Available:</w:t>
      </w:r>
    </w:p>
    <w:p w:rsidR="008D0DC8" w:rsidRDefault="00BB2442" w:rsidP="00890A6E">
      <w:pPr>
        <w:spacing w:line="360" w:lineRule="auto"/>
        <w:rPr>
          <w:rFonts w:ascii="Times New Roman" w:hAnsi="Times New Roman" w:cs="Times New Roman"/>
          <w:bCs/>
          <w:sz w:val="24"/>
          <w:szCs w:val="24"/>
        </w:rPr>
      </w:pPr>
      <w:hyperlink r:id="rId20" w:history="1">
        <w:r w:rsidR="008D0DC8" w:rsidRPr="008D0DC8">
          <w:rPr>
            <w:rStyle w:val="Hyperlink"/>
            <w:rFonts w:ascii="Times New Roman" w:hAnsi="Times New Roman" w:cs="Times New Roman"/>
            <w:bCs/>
            <w:sz w:val="24"/>
            <w:szCs w:val="24"/>
          </w:rPr>
          <w:t>http://www.who.int/mediacentre/factsheets/fs381/en/</w:t>
        </w:r>
      </w:hyperlink>
    </w:p>
    <w:p w:rsidR="00890A6E" w:rsidRDefault="008521C2" w:rsidP="00890A6E">
      <w:pPr>
        <w:spacing w:line="360" w:lineRule="auto"/>
        <w:rPr>
          <w:rFonts w:ascii="Times New Roman" w:hAnsi="Times New Roman" w:cs="Times New Roman"/>
          <w:b/>
          <w:bCs/>
          <w:sz w:val="24"/>
          <w:szCs w:val="24"/>
        </w:rPr>
      </w:pPr>
      <w:r w:rsidRPr="008521C2">
        <w:rPr>
          <w:rFonts w:ascii="Times New Roman" w:hAnsi="Times New Roman" w:cs="Times New Roman"/>
          <w:b/>
          <w:bCs/>
          <w:sz w:val="24"/>
          <w:szCs w:val="24"/>
        </w:rPr>
        <w:t>Appendices</w:t>
      </w:r>
    </w:p>
    <w:p w:rsidR="008521C2" w:rsidRDefault="008521C2" w:rsidP="00890A6E">
      <w:pPr>
        <w:spacing w:line="360" w:lineRule="auto"/>
        <w:rPr>
          <w:rFonts w:ascii="Times New Roman" w:hAnsi="Times New Roman" w:cs="Times New Roman"/>
          <w:bCs/>
          <w:sz w:val="24"/>
          <w:szCs w:val="24"/>
        </w:rPr>
      </w:pPr>
      <w:r>
        <w:rPr>
          <w:rFonts w:ascii="Times New Roman" w:hAnsi="Times New Roman" w:cs="Times New Roman"/>
          <w:bCs/>
          <w:sz w:val="24"/>
          <w:szCs w:val="24"/>
        </w:rPr>
        <w:t>Appendix A: User Manual</w:t>
      </w:r>
    </w:p>
    <w:p w:rsidR="008521C2" w:rsidRPr="008521C2" w:rsidRDefault="008521C2" w:rsidP="008521C2">
      <w:pPr>
        <w:spacing w:line="360" w:lineRule="auto"/>
        <w:rPr>
          <w:rFonts w:ascii="Times New Roman" w:hAnsi="Times New Roman" w:cs="Times New Roman"/>
          <w:bCs/>
          <w:sz w:val="24"/>
          <w:szCs w:val="24"/>
        </w:rPr>
      </w:pPr>
      <w:r>
        <w:rPr>
          <w:rFonts w:ascii="Times New Roman" w:hAnsi="Times New Roman" w:cs="Times New Roman"/>
          <w:bCs/>
          <w:sz w:val="24"/>
          <w:szCs w:val="24"/>
        </w:rPr>
        <w:t>Appendix B: Block Diagrams</w:t>
      </w:r>
    </w:p>
    <w:p w:rsidR="008521C2" w:rsidRDefault="008521C2" w:rsidP="008521C2">
      <w:pPr>
        <w:spacing w:line="360" w:lineRule="auto"/>
        <w:rPr>
          <w:rFonts w:ascii="Times New Roman" w:hAnsi="Times New Roman" w:cs="Times New Roman"/>
          <w:bCs/>
          <w:sz w:val="24"/>
          <w:szCs w:val="24"/>
        </w:rPr>
      </w:pPr>
      <w:r>
        <w:rPr>
          <w:rFonts w:ascii="Times New Roman" w:hAnsi="Times New Roman" w:cs="Times New Roman"/>
          <w:bCs/>
          <w:sz w:val="24"/>
          <w:szCs w:val="24"/>
        </w:rPr>
        <w:t>Appendix C: Project Poster and Flyer</w:t>
      </w:r>
    </w:p>
    <w:p w:rsidR="00F608AD" w:rsidRDefault="00F608AD" w:rsidP="008521C2">
      <w:pPr>
        <w:spacing w:line="360" w:lineRule="auto"/>
        <w:rPr>
          <w:rFonts w:ascii="Times New Roman" w:hAnsi="Times New Roman" w:cs="Times New Roman"/>
          <w:bCs/>
          <w:sz w:val="24"/>
          <w:szCs w:val="24"/>
        </w:rPr>
      </w:pPr>
      <w:r>
        <w:rPr>
          <w:rFonts w:ascii="Times New Roman" w:hAnsi="Times New Roman" w:cs="Times New Roman"/>
          <w:bCs/>
          <w:sz w:val="24"/>
          <w:szCs w:val="24"/>
        </w:rPr>
        <w:t>Appendix D: Sequence Diagrams</w:t>
      </w:r>
      <w:bookmarkStart w:id="0" w:name="_GoBack"/>
      <w:bookmarkEnd w:id="0"/>
    </w:p>
    <w:p w:rsidR="009E5091" w:rsidRPr="003F73A7" w:rsidRDefault="009E5091" w:rsidP="003F73A7">
      <w:pPr>
        <w:spacing w:line="360" w:lineRule="auto"/>
        <w:rPr>
          <w:rFonts w:ascii="Times New Roman" w:hAnsi="Times New Roman" w:cs="Times New Roman"/>
          <w:bCs/>
          <w:sz w:val="24"/>
          <w:szCs w:val="24"/>
        </w:rPr>
      </w:pPr>
    </w:p>
    <w:p w:rsidR="008521C2" w:rsidRPr="008521C2" w:rsidRDefault="008521C2" w:rsidP="00890A6E">
      <w:pPr>
        <w:spacing w:line="360" w:lineRule="auto"/>
        <w:rPr>
          <w:rFonts w:ascii="Times New Roman" w:hAnsi="Times New Roman" w:cs="Times New Roman"/>
          <w:bCs/>
          <w:sz w:val="24"/>
          <w:szCs w:val="24"/>
        </w:rPr>
      </w:pPr>
    </w:p>
    <w:sectPr w:rsidR="008521C2" w:rsidRPr="008521C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442" w:rsidRDefault="00BB2442" w:rsidP="007B5F30">
      <w:r>
        <w:separator/>
      </w:r>
    </w:p>
  </w:endnote>
  <w:endnote w:type="continuationSeparator" w:id="0">
    <w:p w:rsidR="00BB2442" w:rsidRDefault="00BB2442" w:rsidP="007B5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467425"/>
      <w:docPartObj>
        <w:docPartGallery w:val="Page Numbers (Bottom of Page)"/>
        <w:docPartUnique/>
      </w:docPartObj>
    </w:sdtPr>
    <w:sdtEndPr>
      <w:rPr>
        <w:noProof/>
      </w:rPr>
    </w:sdtEndPr>
    <w:sdtContent>
      <w:p w:rsidR="007B5F30" w:rsidRDefault="007B5F30">
        <w:pPr>
          <w:pStyle w:val="Footer"/>
          <w:jc w:val="right"/>
        </w:pPr>
        <w:r>
          <w:fldChar w:fldCharType="begin"/>
        </w:r>
        <w:r>
          <w:instrText xml:space="preserve"> PAGE   \* MERGEFORMAT </w:instrText>
        </w:r>
        <w:r>
          <w:fldChar w:fldCharType="separate"/>
        </w:r>
        <w:r w:rsidR="00F608AD">
          <w:rPr>
            <w:noProof/>
          </w:rPr>
          <w:t>8</w:t>
        </w:r>
        <w:r>
          <w:rPr>
            <w:noProof/>
          </w:rPr>
          <w:fldChar w:fldCharType="end"/>
        </w:r>
      </w:p>
    </w:sdtContent>
  </w:sdt>
  <w:p w:rsidR="007B5F30" w:rsidRDefault="007B5F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442" w:rsidRDefault="00BB2442" w:rsidP="007B5F30">
      <w:r>
        <w:separator/>
      </w:r>
    </w:p>
  </w:footnote>
  <w:footnote w:type="continuationSeparator" w:id="0">
    <w:p w:rsidR="00BB2442" w:rsidRDefault="00BB2442" w:rsidP="007B5F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106855"/>
    <w:multiLevelType w:val="multilevel"/>
    <w:tmpl w:val="2A426E9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203FEF"/>
    <w:multiLevelType w:val="hybridMultilevel"/>
    <w:tmpl w:val="DAE2C0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07617"/>
    <w:multiLevelType w:val="multilevel"/>
    <w:tmpl w:val="2A426E9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8A976DD"/>
    <w:multiLevelType w:val="hybridMultilevel"/>
    <w:tmpl w:val="6E0413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BCD5335"/>
    <w:multiLevelType w:val="hybridMultilevel"/>
    <w:tmpl w:val="BF0013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D4D23"/>
    <w:multiLevelType w:val="hybridMultilevel"/>
    <w:tmpl w:val="9B7C8D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0"/>
  </w:num>
  <w:num w:numId="4">
    <w:abstractNumId w:val="26"/>
  </w:num>
  <w:num w:numId="5">
    <w:abstractNumId w:val="14"/>
  </w:num>
  <w:num w:numId="6">
    <w:abstractNumId w:val="17"/>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2"/>
  </w:num>
  <w:num w:numId="23">
    <w:abstractNumId w:val="28"/>
  </w:num>
  <w:num w:numId="24">
    <w:abstractNumId w:val="24"/>
  </w:num>
  <w:num w:numId="25">
    <w:abstractNumId w:val="27"/>
  </w:num>
  <w:num w:numId="26">
    <w:abstractNumId w:val="18"/>
  </w:num>
  <w:num w:numId="27">
    <w:abstractNumId w:val="20"/>
  </w:num>
  <w:num w:numId="28">
    <w:abstractNumId w:val="2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93"/>
    <w:rsid w:val="00020A2C"/>
    <w:rsid w:val="000418A7"/>
    <w:rsid w:val="000736D0"/>
    <w:rsid w:val="000748DC"/>
    <w:rsid w:val="000904D7"/>
    <w:rsid w:val="000B0BA4"/>
    <w:rsid w:val="000B5C90"/>
    <w:rsid w:val="000D4171"/>
    <w:rsid w:val="001072C2"/>
    <w:rsid w:val="00115CF5"/>
    <w:rsid w:val="0013538D"/>
    <w:rsid w:val="001513A4"/>
    <w:rsid w:val="00173B55"/>
    <w:rsid w:val="00176DB8"/>
    <w:rsid w:val="001D4FCA"/>
    <w:rsid w:val="001F5AE6"/>
    <w:rsid w:val="00203E0D"/>
    <w:rsid w:val="00223D5C"/>
    <w:rsid w:val="00227F84"/>
    <w:rsid w:val="00261AE8"/>
    <w:rsid w:val="00290B9F"/>
    <w:rsid w:val="00307B35"/>
    <w:rsid w:val="00334E0C"/>
    <w:rsid w:val="00350993"/>
    <w:rsid w:val="00363E1B"/>
    <w:rsid w:val="0038113C"/>
    <w:rsid w:val="003A472E"/>
    <w:rsid w:val="003D0E02"/>
    <w:rsid w:val="003F73A7"/>
    <w:rsid w:val="004033DD"/>
    <w:rsid w:val="00435350"/>
    <w:rsid w:val="004639C7"/>
    <w:rsid w:val="0048561A"/>
    <w:rsid w:val="004A5785"/>
    <w:rsid w:val="004D0B7B"/>
    <w:rsid w:val="00502C56"/>
    <w:rsid w:val="00546A2D"/>
    <w:rsid w:val="00551014"/>
    <w:rsid w:val="0056475C"/>
    <w:rsid w:val="005E1ACA"/>
    <w:rsid w:val="005E7169"/>
    <w:rsid w:val="00614BE6"/>
    <w:rsid w:val="00645252"/>
    <w:rsid w:val="006C0130"/>
    <w:rsid w:val="006C06CC"/>
    <w:rsid w:val="006C218C"/>
    <w:rsid w:val="006D3D74"/>
    <w:rsid w:val="006F1FB5"/>
    <w:rsid w:val="006F474C"/>
    <w:rsid w:val="00706F15"/>
    <w:rsid w:val="00712F07"/>
    <w:rsid w:val="00757EF2"/>
    <w:rsid w:val="007B5F30"/>
    <w:rsid w:val="007F0932"/>
    <w:rsid w:val="008263FF"/>
    <w:rsid w:val="00846CCE"/>
    <w:rsid w:val="008521C2"/>
    <w:rsid w:val="00855941"/>
    <w:rsid w:val="00890A6E"/>
    <w:rsid w:val="00892948"/>
    <w:rsid w:val="00893222"/>
    <w:rsid w:val="00893B50"/>
    <w:rsid w:val="0089710A"/>
    <w:rsid w:val="008A74F0"/>
    <w:rsid w:val="008D0DC8"/>
    <w:rsid w:val="009806D0"/>
    <w:rsid w:val="00986592"/>
    <w:rsid w:val="009C667F"/>
    <w:rsid w:val="009E5091"/>
    <w:rsid w:val="009F19A4"/>
    <w:rsid w:val="00A25008"/>
    <w:rsid w:val="00A9204E"/>
    <w:rsid w:val="00B3667B"/>
    <w:rsid w:val="00B86759"/>
    <w:rsid w:val="00B9788B"/>
    <w:rsid w:val="00BA663B"/>
    <w:rsid w:val="00BB2442"/>
    <w:rsid w:val="00BC1A9A"/>
    <w:rsid w:val="00BC5B18"/>
    <w:rsid w:val="00BC5F52"/>
    <w:rsid w:val="00BE3332"/>
    <w:rsid w:val="00C125F7"/>
    <w:rsid w:val="00C14594"/>
    <w:rsid w:val="00C26A2C"/>
    <w:rsid w:val="00C769F4"/>
    <w:rsid w:val="00C94241"/>
    <w:rsid w:val="00CB3A3C"/>
    <w:rsid w:val="00D4017A"/>
    <w:rsid w:val="00D45672"/>
    <w:rsid w:val="00D615F3"/>
    <w:rsid w:val="00D73DD7"/>
    <w:rsid w:val="00D825E5"/>
    <w:rsid w:val="00DF0993"/>
    <w:rsid w:val="00E91EFF"/>
    <w:rsid w:val="00F608AD"/>
    <w:rsid w:val="00F64628"/>
    <w:rsid w:val="00F65EA2"/>
    <w:rsid w:val="00F90F81"/>
    <w:rsid w:val="00F94AD2"/>
    <w:rsid w:val="00FC5119"/>
    <w:rsid w:val="00FE7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FD23"/>
  <w15:chartTrackingRefBased/>
  <w15:docId w15:val="{6122B2E2-A1E5-4A20-83D3-2F83D2D3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261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who.int/mediacentre/factsheets/fs381/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w\AppData\Roaming\Microsoft\&#1064;&#1072;&#1073;&#1083;&#1086;&#1085;&#1099;\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278</TotalTime>
  <Pages>8</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dc:creator>
  <cp:keywords/>
  <dc:description/>
  <cp:lastModifiedBy>Pow</cp:lastModifiedBy>
  <cp:revision>90</cp:revision>
  <dcterms:created xsi:type="dcterms:W3CDTF">2016-10-28T06:46:00Z</dcterms:created>
  <dcterms:modified xsi:type="dcterms:W3CDTF">2016-11-04T06:36:00Z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